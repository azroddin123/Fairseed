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Noto Mono" w:cs="Noto Mono" w:eastAsia="Noto Mono" w:hAnsi="Noto Mono"/>
          <w:sz w:val="46"/>
          <w:szCs w:val="46"/>
        </w:rPr>
        <w:jc w:val="left"/>
        <w:spacing w:before="29"/>
        <w:ind w:left="108"/>
      </w:pPr>
      <w:r>
        <w:rPr>
          <w:rFonts w:ascii="Noto Mono" w:cs="Noto Mono" w:eastAsia="Noto Mono" w:hAnsi="Noto Mono"/>
          <w:color w:val="FFFFFF"/>
          <w:sz w:val="46"/>
          <w:szCs w:val="46"/>
        </w:rPr>
        <w:t>AzroddinM.</w:t>
      </w:r>
      <w:r>
        <w:rPr>
          <w:rFonts w:ascii="Noto Mono" w:cs="Noto Mono" w:eastAsia="Noto Mono" w:hAnsi="Noto Mono"/>
          <w:color w:val="000000"/>
          <w:sz w:val="46"/>
          <w:szCs w:val="46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before="21"/>
        <w:ind w:left="122"/>
      </w:pPr>
      <w:r>
        <w:rPr>
          <w:rFonts w:ascii="Noto Mono" w:cs="Noto Mono" w:eastAsia="Noto Mono" w:hAnsi="Noto Mono"/>
          <w:color w:val="439299"/>
          <w:sz w:val="24"/>
          <w:szCs w:val="24"/>
        </w:rPr>
        <w:t>BackendDeveloper</w:t>
      </w:r>
      <w:r>
        <w:rPr>
          <w:rFonts w:ascii="Noto Mono" w:cs="Noto Mono" w:eastAsia="Noto Mono" w:hAnsi="Noto Mono"/>
          <w:color w:val="0000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line="249" w:lineRule="auto"/>
        <w:ind w:firstLine="3" w:left="118" w:right="2604"/>
      </w:pP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Highly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skilled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dedicated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Backend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Developer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with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over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4+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years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of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experience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in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in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building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robust,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 scalable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web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applications.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Proﬁcient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in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leveraging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JavaScript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to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develop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eﬃcient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backend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solutions,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APIs,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 and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microservices.Skilled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in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optimizing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performance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enhancing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user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experiences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through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innovative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 coding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practices.</w:t>
      </w:r>
      <w:r>
        <w:rPr>
          <w:rFonts w:ascii="Noto Mono" w:cs="Noto Mono" w:eastAsia="Noto Mono" w:hAnsi="Noto Mono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34" w:line="200" w:lineRule="exact"/>
        <w:ind w:left="3700"/>
      </w:pPr>
      <w:r>
        <w:pict>
          <v:group coordorigin="6307,1056" coordsize="1028,0" style="position:absolute;margin-left:315.368pt;margin-top:52.7843pt;width:51.4187pt;height:0pt;mso-position-horizontal-relative:page;mso-position-vertical-relative:paragraph;z-index:-136">
            <v:shape coordorigin="6307,1056" coordsize="1028,0" filled="f" path="m6307,1056l7336,1056e" strokecolor="#439299" stroked="t" strokeweight="1.92822pt" style="position:absolute;left:6307;top:1056;width:1028;height:0">
              <v:path arrowok="t"/>
            </v:shape>
            <w10:wrap type="none"/>
          </v:group>
        </w:pict>
      </w:r>
      <w:hyperlink r:id="rId4">
        <w:r>
          <w:rPr>
            <w:rFonts w:ascii="Noto Mono" w:cs="Noto Mono" w:eastAsia="Noto Mono" w:hAnsi="Noto Mono"/>
            <w:color w:val="FFFFFF"/>
            <w:w w:val="99"/>
            <w:sz w:val="18"/>
            <w:szCs w:val="18"/>
          </w:rPr>
          <w:t>33azharoddin@gmail.com</w:t>
        </w:r>
        <w:r>
          <w:rPr>
            <w:rFonts w:ascii="Noto Mono" w:cs="Noto Mono" w:eastAsia="Noto Mono" w:hAnsi="Noto Mono"/>
            <w:color w:val="FFFFFF"/>
            <w:w w:val="100"/>
            <w:sz w:val="18"/>
            <w:szCs w:val="18"/>
          </w:rPr>
          <w:t>       </w:t>
        </w:r>
        <w:r>
          <w:rPr>
            <w:rFonts w:ascii="Noto Mono" w:cs="Noto Mono" w:eastAsia="Noto Mono" w:hAnsi="Noto Mono"/>
            <w:color w:val="FFFFFF"/>
            <w:w w:val="99"/>
            <w:sz w:val="18"/>
            <w:szCs w:val="18"/>
          </w:rPr>
          <w:t>Pune,</w:t>
        </w:r>
      </w:hyperlink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India</w:t>
      </w:r>
      <w:r>
        <w:rPr>
          <w:rFonts w:ascii="Noto Mono" w:cs="Noto Mono" w:eastAsia="Noto Mono" w:hAnsi="Noto Mono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  <w:sectPr>
          <w:type w:val="continuous"/>
          <w:pgSz w:h="16840" w:w="11900"/>
          <w:pgMar w:bottom="280" w:left="380" w:right="400" w:top="380"/>
        </w:sectPr>
      </w:pPr>
      <w:r>
        <w:rPr>
          <w:sz w:val="22"/>
          <w:szCs w:val="22"/>
        </w:rPr>
      </w:r>
    </w:p>
    <w:p>
      <w:pPr>
        <w:rPr>
          <w:rFonts w:ascii="Trebuchet MS" w:cs="Trebuchet MS" w:eastAsia="Trebuchet MS" w:hAnsi="Trebuchet MS"/>
          <w:sz w:val="28"/>
          <w:szCs w:val="28"/>
        </w:rPr>
        <w:jc w:val="left"/>
        <w:spacing w:before="18"/>
        <w:ind w:left="123"/>
      </w:pPr>
      <w:r>
        <w:pict>
          <v:group coordorigin="498,386" coordsize="2678,0" style="position:absolute;margin-left:24.9095pt;margin-top:19.3016pt;width:133.917pt;height:0pt;mso-position-horizontal-relative:page;mso-position-vertical-relative:paragraph;z-index:-148">
            <v:shape coordorigin="498,386" coordsize="2678,0" filled="f" path="m498,386l3177,386e" strokecolor="#439299" stroked="t" strokeweight="1.92822pt" style="position:absolute;left:498;top:386;width:2678;height:0">
              <v:path arrowok="t"/>
            </v:shape>
            <w10:wrap type="none"/>
          </v:group>
        </w:pict>
      </w:r>
      <w:r>
        <w:rPr>
          <w:rFonts w:ascii="Trebuchet MS" w:cs="Trebuchet MS" w:eastAsia="Trebuchet MS" w:hAnsi="Trebuchet MS"/>
          <w:b/>
          <w:color w:val="439299"/>
          <w:w w:val="99"/>
          <w:sz w:val="28"/>
          <w:szCs w:val="28"/>
        </w:rPr>
        <w:t>WORK</w:t>
      </w:r>
      <w:r>
        <w:rPr>
          <w:rFonts w:ascii="Trebuchet MS" w:cs="Trebuchet MS" w:eastAsia="Trebuchet MS" w:hAnsi="Trebuchet MS"/>
          <w:b/>
          <w:color w:val="439299"/>
          <w:w w:val="100"/>
          <w:sz w:val="28"/>
          <w:szCs w:val="28"/>
        </w:rPr>
        <w:t> </w:t>
      </w:r>
      <w:r>
        <w:rPr>
          <w:rFonts w:ascii="Trebuchet MS" w:cs="Trebuchet MS" w:eastAsia="Trebuchet MS" w:hAnsi="Trebuchet MS"/>
          <w:b/>
          <w:color w:val="439299"/>
          <w:w w:val="99"/>
          <w:sz w:val="28"/>
          <w:szCs w:val="28"/>
        </w:rPr>
        <w:t>EXPERIENCE</w:t>
      </w:r>
      <w:r>
        <w:rPr>
          <w:rFonts w:ascii="Trebuchet MS" w:cs="Trebuchet MS" w:eastAsia="Trebuchet MS" w:hAnsi="Trebuchet MS"/>
          <w:color w:val="00000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4"/>
          <w:szCs w:val="24"/>
        </w:rPr>
        <w:jc w:val="left"/>
        <w:ind w:left="122"/>
      </w:pPr>
      <w:r>
        <w:rPr>
          <w:rFonts w:ascii="Trebuchet MS" w:cs="Trebuchet MS" w:eastAsia="Trebuchet MS" w:hAnsi="Trebuchet MS"/>
          <w:b/>
          <w:sz w:val="24"/>
          <w:szCs w:val="24"/>
        </w:rPr>
        <w:t>Software Developer</w:t>
      </w:r>
      <w:r>
        <w:rPr>
          <w:rFonts w:ascii="Trebuchet MS" w:cs="Trebuchet MS" w:eastAsia="Trebuchet MS" w:hAnsi="Trebuchet MS"/>
          <w:sz w:val="24"/>
          <w:szCs w:val="24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line="280" w:lineRule="exact"/>
        <w:ind w:left="122"/>
      </w:pPr>
      <w:r>
        <w:rPr>
          <w:rFonts w:ascii="Noto Mono" w:cs="Noto Mono" w:eastAsia="Noto Mono" w:hAnsi="Noto Mono"/>
          <w:sz w:val="24"/>
          <w:szCs w:val="24"/>
        </w:rPr>
        <w:t>VitesseTechnologyPune</w:t>
      </w:r>
    </w:p>
    <w:p>
      <w:pPr>
        <w:rPr>
          <w:rFonts w:ascii="Trebuchet MS" w:cs="Trebuchet MS" w:eastAsia="Trebuchet MS" w:hAnsi="Trebuchet MS"/>
          <w:sz w:val="16"/>
          <w:szCs w:val="16"/>
        </w:rPr>
        <w:jc w:val="left"/>
        <w:spacing w:before="56"/>
        <w:ind w:left="121" w:right="-48"/>
      </w:pPr>
      <w:r>
        <w:rPr>
          <w:rFonts w:ascii="Trebuchet MS" w:cs="Trebuchet MS" w:eastAsia="Trebuchet MS" w:hAnsi="Trebuchet MS"/>
          <w:i/>
          <w:color w:val="439299"/>
          <w:sz w:val="16"/>
          <w:szCs w:val="16"/>
        </w:rPr>
        <w:t>07/2019 - Present</w:t>
      </w:r>
      <w:r>
        <w:rPr>
          <w:rFonts w:ascii="Noto Mono" w:cs="Noto Mono" w:eastAsia="Noto Mono" w:hAnsi="Noto Mono"/>
          <w:color w:val="000000"/>
          <w:sz w:val="16"/>
          <w:szCs w:val="16"/>
        </w:rPr>
        <w:t>,                               </w:t>
      </w:r>
      <w:r>
        <w:rPr>
          <w:rFonts w:ascii="Trebuchet MS" w:cs="Trebuchet MS" w:eastAsia="Trebuchet MS" w:hAnsi="Trebuchet MS"/>
          <w:i/>
          <w:color w:val="439299"/>
          <w:sz w:val="16"/>
          <w:szCs w:val="16"/>
        </w:rPr>
        <w:t>Pune,India</w:t>
      </w:r>
      <w:r>
        <w:rPr>
          <w:rFonts w:ascii="Trebuchet MS" w:cs="Trebuchet MS" w:eastAsia="Trebuchet MS" w:hAnsi="Trebuchet MS"/>
          <w:color w:val="000000"/>
          <w:sz w:val="16"/>
          <w:szCs w:val="16"/>
        </w:rPr>
      </w:r>
    </w:p>
    <w:p>
      <w:pPr>
        <w:rPr>
          <w:rFonts w:ascii="Trebuchet MS" w:cs="Trebuchet MS" w:eastAsia="Trebuchet MS" w:hAnsi="Trebuchet MS"/>
          <w:sz w:val="16"/>
          <w:szCs w:val="16"/>
        </w:rPr>
        <w:jc w:val="left"/>
        <w:spacing w:before="30" w:line="324" w:lineRule="auto"/>
        <w:ind w:left="121" w:right="3550"/>
      </w:pPr>
      <w:r>
        <w:rPr>
          <w:rFonts w:ascii="Trebuchet MS" w:cs="Trebuchet MS" w:eastAsia="Trebuchet MS" w:hAnsi="Trebuchet MS"/>
          <w:i/>
          <w:color w:val="7B7B7B"/>
          <w:sz w:val="16"/>
          <w:szCs w:val="16"/>
        </w:rPr>
        <w:t>IT company.</w:t>
      </w:r>
      <w:r>
        <w:rPr>
          <w:rFonts w:ascii="Trebuchet MS" w:cs="Trebuchet MS" w:eastAsia="Trebuchet MS" w:hAnsi="Trebuchet MS"/>
          <w:i/>
          <w:color w:val="7B7B7B"/>
          <w:sz w:val="16"/>
          <w:szCs w:val="16"/>
        </w:rPr>
        <w:t> </w:t>
      </w:r>
      <w:r>
        <w:rPr>
          <w:rFonts w:ascii="Trebuchet MS" w:cs="Trebuchet MS" w:eastAsia="Trebuchet MS" w:hAnsi="Trebuchet MS"/>
          <w:i/>
          <w:color w:val="439299"/>
          <w:sz w:val="16"/>
          <w:szCs w:val="16"/>
        </w:rPr>
        <w:t>Achievements/Tasks</w:t>
      </w:r>
      <w:r>
        <w:rPr>
          <w:rFonts w:ascii="Trebuchet MS" w:cs="Trebuchet MS" w:eastAsia="Trebuchet MS" w:hAnsi="Trebuchet MS"/>
          <w:color w:val="000000"/>
          <w:sz w:val="16"/>
          <w:szCs w:val="16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line="180" w:lineRule="exact"/>
        <w:ind w:left="300"/>
      </w:pPr>
      <w:r>
        <w:pict>
          <v:group coordorigin="498,27" coordsize="78,78" style="position:absolute;margin-left:24.9095pt;margin-top:1.34239pt;width:3.88497pt;height:3.88497pt;mso-position-horizontal-relative:page;mso-position-vertical-relative:paragraph;z-index:-147">
            <v:shape coordorigin="498,27" coordsize="78,78" fillcolor="#439299" filled="t" path="m537,27l554,30,570,44,576,66,572,82,558,98,537,105,521,101,504,87,498,66,502,49,516,33,537,27xe" stroked="f" style="position:absolute;left:498;top:27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position w:val="1"/>
          <w:sz w:val="18"/>
          <w:szCs w:val="18"/>
        </w:rPr>
        <w:t>Developed</w:t>
      </w:r>
      <w:r>
        <w:rPr>
          <w:rFonts w:ascii="Noto Mono" w:cs="Noto Mono" w:eastAsia="Noto Mono" w:hAnsi="Noto Mono"/>
          <w:w w:val="99"/>
          <w:position w:val="1"/>
          <w:sz w:val="18"/>
          <w:szCs w:val="18"/>
        </w:rPr>
        <w:t>backend</w:t>
      </w:r>
      <w:r>
        <w:rPr>
          <w:rFonts w:ascii="Noto Mono" w:cs="Noto Mono" w:eastAsia="Noto Mono" w:hAnsi="Noto Mono"/>
          <w:w w:val="99"/>
          <w:position w:val="1"/>
          <w:sz w:val="18"/>
          <w:szCs w:val="18"/>
        </w:rPr>
        <w:t>solutions</w:t>
      </w:r>
      <w:r>
        <w:rPr>
          <w:rFonts w:ascii="Noto Mono" w:cs="Noto Mono" w:eastAsia="Noto Mono" w:hAnsi="Noto Mono"/>
          <w:w w:val="99"/>
          <w:position w:val="1"/>
          <w:sz w:val="18"/>
          <w:szCs w:val="18"/>
        </w:rPr>
        <w:t>using</w:t>
      </w:r>
      <w:r>
        <w:rPr>
          <w:rFonts w:ascii="Noto Mono" w:cs="Noto Mono" w:eastAsia="Noto Mono" w:hAnsi="Noto Mono"/>
          <w:w w:val="99"/>
          <w:position w:val="1"/>
          <w:sz w:val="18"/>
          <w:szCs w:val="18"/>
        </w:rPr>
        <w:t>Node.js,and</w:t>
      </w:r>
      <w:r>
        <w:rPr>
          <w:rFonts w:ascii="Noto Mono" w:cs="Noto Mono" w:eastAsia="Noto Mono" w:hAnsi="Noto Mono"/>
          <w:w w:val="99"/>
          <w:position w:val="1"/>
          <w:sz w:val="18"/>
          <w:szCs w:val="18"/>
        </w:rPr>
        <w:t>python</w:t>
      </w:r>
      <w:r>
        <w:rPr>
          <w:rFonts w:ascii="Noto Mono" w:cs="Noto Mono" w:eastAsia="Noto Mono" w:hAnsi="Noto Mono"/>
          <w:w w:val="100"/>
          <w:position w:val="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8"/>
        <w:ind w:left="296"/>
      </w:pPr>
      <w:r>
        <w:rPr>
          <w:rFonts w:ascii="Noto Mono" w:cs="Noto Mono" w:eastAsia="Noto Mono" w:hAnsi="Noto Mono"/>
          <w:w w:val="99"/>
          <w:sz w:val="18"/>
          <w:szCs w:val="18"/>
        </w:rPr>
        <w:t>demonstrating</w:t>
      </w:r>
      <w:r>
        <w:rPr>
          <w:rFonts w:ascii="Noto Mono" w:cs="Noto Mono" w:eastAsia="Noto Mono" w:hAnsi="Noto Mono"/>
          <w:w w:val="99"/>
          <w:sz w:val="18"/>
          <w:szCs w:val="18"/>
        </w:rPr>
        <w:t>expertise</w:t>
      </w:r>
      <w:r>
        <w:rPr>
          <w:rFonts w:ascii="Noto Mono" w:cs="Noto Mono" w:eastAsia="Noto Mono" w:hAnsi="Noto Mono"/>
          <w:w w:val="99"/>
          <w:sz w:val="18"/>
          <w:szCs w:val="18"/>
        </w:rPr>
        <w:t>in</w:t>
      </w:r>
      <w:r>
        <w:rPr>
          <w:rFonts w:ascii="Noto Mono" w:cs="Noto Mono" w:eastAsia="Noto Mono" w:hAnsi="Noto Mono"/>
          <w:w w:val="99"/>
          <w:sz w:val="18"/>
          <w:szCs w:val="18"/>
        </w:rPr>
        <w:t>creating</w:t>
      </w:r>
      <w:r>
        <w:rPr>
          <w:rFonts w:ascii="Noto Mono" w:cs="Noto Mono" w:eastAsia="Noto Mono" w:hAnsi="Noto Mono"/>
          <w:w w:val="99"/>
          <w:sz w:val="18"/>
          <w:szCs w:val="18"/>
        </w:rPr>
        <w:t>scalable</w:t>
      </w:r>
      <w:r>
        <w:rPr>
          <w:rFonts w:ascii="Noto Mono" w:cs="Noto Mono" w:eastAsia="Noto Mono" w:hAnsi="Noto Mono"/>
          <w:w w:val="99"/>
          <w:sz w:val="18"/>
          <w:szCs w:val="18"/>
        </w:rPr>
        <w:t>applications.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86" w:line="249" w:lineRule="auto"/>
        <w:ind w:firstLine="3" w:left="296" w:right="130"/>
      </w:pPr>
      <w:r>
        <w:pict>
          <v:group coordorigin="498,143" coordsize="78,78" style="position:absolute;margin-left:24.9095pt;margin-top:7.16495pt;width:3.88497pt;height:3.88497pt;mso-position-horizontal-relative:page;mso-position-vertical-relative:paragraph;z-index:-146">
            <v:shape coordorigin="498,143" coordsize="78,78" fillcolor="#439299" filled="t" path="m537,143l554,147,570,161,576,182,572,199,558,215,537,221,521,217,504,203,498,182,502,166,516,149,537,143xe" stroked="f" style="position:absolute;left:498;top:143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Collaborated</w:t>
      </w:r>
      <w:r>
        <w:rPr>
          <w:rFonts w:ascii="Noto Mono" w:cs="Noto Mono" w:eastAsia="Noto Mono" w:hAnsi="Noto Mono"/>
          <w:w w:val="99"/>
          <w:sz w:val="18"/>
          <w:szCs w:val="18"/>
        </w:rPr>
        <w:t>with</w:t>
      </w:r>
      <w:r>
        <w:rPr>
          <w:rFonts w:ascii="Noto Mono" w:cs="Noto Mono" w:eastAsia="Noto Mono" w:hAnsi="Noto Mono"/>
          <w:w w:val="99"/>
          <w:sz w:val="18"/>
          <w:szCs w:val="18"/>
        </w:rPr>
        <w:t>project</w:t>
      </w:r>
      <w:r>
        <w:rPr>
          <w:rFonts w:ascii="Noto Mono" w:cs="Noto Mono" w:eastAsia="Noto Mono" w:hAnsi="Noto Mono"/>
          <w:w w:val="99"/>
          <w:sz w:val="18"/>
          <w:szCs w:val="18"/>
        </w:rPr>
        <w:t>managers</w:t>
      </w:r>
      <w:r>
        <w:rPr>
          <w:rFonts w:ascii="Noto Mono" w:cs="Noto Mono" w:eastAsia="Noto Mono" w:hAnsi="Noto Mono"/>
          <w:w w:val="99"/>
          <w:sz w:val="18"/>
          <w:szCs w:val="18"/>
        </w:rPr>
        <w:t>to</w:t>
      </w:r>
      <w:r>
        <w:rPr>
          <w:rFonts w:ascii="Noto Mono" w:cs="Noto Mono" w:eastAsia="Noto Mono" w:hAnsi="Noto Mono"/>
          <w:w w:val="99"/>
          <w:sz w:val="18"/>
          <w:szCs w:val="18"/>
        </w:rPr>
        <w:t>gather</w:t>
      </w:r>
      <w:r>
        <w:rPr>
          <w:rFonts w:ascii="Noto Mono" w:cs="Noto Mono" w:eastAsia="Noto Mono" w:hAnsi="Noto Mono"/>
          <w:w w:val="99"/>
          <w:sz w:val="18"/>
          <w:szCs w:val="18"/>
        </w:rPr>
        <w:t>requirements,</w:t>
      </w:r>
      <w:r>
        <w:rPr>
          <w:rFonts w:ascii="Noto Mono" w:cs="Noto Mono" w:eastAsia="Noto Mono" w:hAnsi="Noto Mono"/>
          <w:w w:val="99"/>
          <w:sz w:val="18"/>
          <w:szCs w:val="18"/>
        </w:rPr>
        <w:t> analyze</w:t>
      </w:r>
      <w:r>
        <w:rPr>
          <w:rFonts w:ascii="Noto Mono" w:cs="Noto Mono" w:eastAsia="Noto Mono" w:hAnsi="Noto Mono"/>
          <w:w w:val="99"/>
          <w:sz w:val="18"/>
          <w:szCs w:val="18"/>
        </w:rPr>
        <w:t>project</w:t>
      </w:r>
      <w:r>
        <w:rPr>
          <w:rFonts w:ascii="Noto Mono" w:cs="Noto Mono" w:eastAsia="Noto Mono" w:hAnsi="Noto Mono"/>
          <w:w w:val="99"/>
          <w:sz w:val="18"/>
          <w:szCs w:val="18"/>
        </w:rPr>
        <w:t>needs,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plan</w:t>
      </w:r>
      <w:r>
        <w:rPr>
          <w:rFonts w:ascii="Noto Mono" w:cs="Noto Mono" w:eastAsia="Noto Mono" w:hAnsi="Noto Mono"/>
          <w:w w:val="99"/>
          <w:sz w:val="18"/>
          <w:szCs w:val="18"/>
        </w:rPr>
        <w:t>project</w:t>
      </w:r>
      <w:r>
        <w:rPr>
          <w:rFonts w:ascii="Noto Mono" w:cs="Noto Mono" w:eastAsia="Noto Mono" w:hAnsi="Noto Mono"/>
          <w:w w:val="99"/>
          <w:sz w:val="18"/>
          <w:szCs w:val="18"/>
        </w:rPr>
        <w:t>development.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77"/>
        <w:ind w:left="300"/>
      </w:pPr>
      <w:r>
        <w:pict>
          <v:group coordorigin="498,134" coordsize="78,78" style="position:absolute;margin-left:24.9095pt;margin-top:6.71495pt;width:3.88497pt;height:3.88497pt;mso-position-horizontal-relative:page;mso-position-vertical-relative:paragraph;z-index:-145">
            <v:shape coordorigin="498,134" coordsize="78,78" fillcolor="#439299" filled="t" path="m558,206l537,212,521,208,504,194,498,173,502,157,516,140,537,134,554,138,570,152,576,173,572,190,558,206xe" stroked="f" style="position:absolute;left:498;top:134;width:78;height:78">
              <v:path arrowok="t"/>
              <v:fill/>
            </v:shape>
            <w10:wrap type="none"/>
          </v:group>
        </w:pict>
      </w:r>
      <w:r>
        <w:pict>
          <v:group coordorigin="6307,372" coordsize="78,78" style="position:absolute;margin-left:315.368pt;margin-top:18.5984pt;width:3.88497pt;height:3.88497pt;mso-position-horizontal-relative:page;mso-position-vertical-relative:paragraph;z-index:-122">
            <v:shape coordorigin="6307,372" coordsize="78,78" fillcolor="#439299" filled="t" path="m6368,443l6346,450,6330,446,6314,432,6307,411,6311,394,6325,378,6346,372,6363,376,6379,390,6385,411,6382,427,6368,443xe" stroked="f" style="position:absolute;left:6307;top:372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Integrated</w:t>
      </w:r>
      <w:r>
        <w:rPr>
          <w:rFonts w:ascii="Noto Mono" w:cs="Noto Mono" w:eastAsia="Noto Mono" w:hAnsi="Noto Mono"/>
          <w:w w:val="99"/>
          <w:sz w:val="18"/>
          <w:szCs w:val="18"/>
        </w:rPr>
        <w:t>third-party</w:t>
      </w:r>
      <w:r>
        <w:rPr>
          <w:rFonts w:ascii="Noto Mono" w:cs="Noto Mono" w:eastAsia="Noto Mono" w:hAnsi="Noto Mono"/>
          <w:w w:val="99"/>
          <w:sz w:val="18"/>
          <w:szCs w:val="18"/>
        </w:rPr>
        <w:t>services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optimized</w:t>
      </w:r>
      <w:r>
        <w:rPr>
          <w:rFonts w:ascii="Noto Mono" w:cs="Noto Mono" w:eastAsia="Noto Mono" w:hAnsi="Noto Mono"/>
          <w:w w:val="99"/>
          <w:sz w:val="18"/>
          <w:szCs w:val="18"/>
        </w:rPr>
        <w:t>API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8"/>
        <w:ind w:left="296"/>
      </w:pPr>
      <w:r>
        <w:rPr>
          <w:rFonts w:ascii="Noto Mono" w:cs="Noto Mono" w:eastAsia="Noto Mono" w:hAnsi="Noto Mono"/>
          <w:w w:val="99"/>
          <w:sz w:val="18"/>
          <w:szCs w:val="18"/>
        </w:rPr>
        <w:t>development</w:t>
      </w:r>
      <w:r>
        <w:rPr>
          <w:rFonts w:ascii="Noto Mono" w:cs="Noto Mono" w:eastAsia="Noto Mono" w:hAnsi="Noto Mono"/>
          <w:w w:val="99"/>
          <w:sz w:val="18"/>
          <w:szCs w:val="18"/>
        </w:rPr>
        <w:t>for</w:t>
      </w:r>
      <w:r>
        <w:rPr>
          <w:rFonts w:ascii="Noto Mono" w:cs="Noto Mono" w:eastAsia="Noto Mono" w:hAnsi="Noto Mono"/>
          <w:w w:val="99"/>
          <w:sz w:val="18"/>
          <w:szCs w:val="18"/>
        </w:rPr>
        <w:t>seamless</w:t>
      </w:r>
      <w:r>
        <w:rPr>
          <w:rFonts w:ascii="Noto Mono" w:cs="Noto Mono" w:eastAsia="Noto Mono" w:hAnsi="Noto Mono"/>
          <w:w w:val="99"/>
          <w:sz w:val="18"/>
          <w:szCs w:val="18"/>
        </w:rPr>
        <w:t>application</w:t>
      </w:r>
      <w:r>
        <w:rPr>
          <w:rFonts w:ascii="Noto Mono" w:cs="Noto Mono" w:eastAsia="Noto Mono" w:hAnsi="Noto Mono"/>
          <w:w w:val="99"/>
          <w:sz w:val="18"/>
          <w:szCs w:val="18"/>
        </w:rPr>
        <w:t>functionality.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86" w:line="249" w:lineRule="auto"/>
        <w:ind w:firstLine="3" w:left="296" w:right="321"/>
      </w:pPr>
      <w:r>
        <w:pict>
          <v:group coordorigin="498,143" coordsize="78,78" style="position:absolute;margin-left:24.9095pt;margin-top:7.16495pt;width:3.88497pt;height:3.88497pt;mso-position-horizontal-relative:page;mso-position-vertical-relative:paragraph;z-index:-144">
            <v:shape coordorigin="498,143" coordsize="78,78" fillcolor="#439299" filled="t" path="m537,143l554,147,570,161,576,182,572,199,558,215,537,221,521,217,504,203,498,182,502,166,516,149,537,143xe" stroked="f" style="position:absolute;left:498;top:143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Successfully</w:t>
      </w:r>
      <w:r>
        <w:rPr>
          <w:rFonts w:ascii="Noto Mono" w:cs="Noto Mono" w:eastAsia="Noto Mono" w:hAnsi="Noto Mono"/>
          <w:w w:val="99"/>
          <w:sz w:val="18"/>
          <w:szCs w:val="18"/>
        </w:rPr>
        <w:t>utilized</w:t>
      </w:r>
      <w:r>
        <w:rPr>
          <w:rFonts w:ascii="Noto Mono" w:cs="Noto Mono" w:eastAsia="Noto Mono" w:hAnsi="Noto Mono"/>
          <w:w w:val="99"/>
          <w:sz w:val="18"/>
          <w:szCs w:val="18"/>
        </w:rPr>
        <w:t>OpenAI</w:t>
      </w:r>
      <w:r>
        <w:rPr>
          <w:rFonts w:ascii="Noto Mono" w:cs="Noto Mono" w:eastAsia="Noto Mono" w:hAnsi="Noto Mono"/>
          <w:w w:val="99"/>
          <w:sz w:val="18"/>
          <w:szCs w:val="18"/>
        </w:rPr>
        <w:t>language</w:t>
      </w:r>
      <w:r>
        <w:rPr>
          <w:rFonts w:ascii="Noto Mono" w:cs="Noto Mono" w:eastAsia="Noto Mono" w:hAnsi="Noto Mono"/>
          <w:w w:val="99"/>
          <w:sz w:val="18"/>
          <w:szCs w:val="18"/>
        </w:rPr>
        <w:t>models</w:t>
      </w:r>
      <w:r>
        <w:rPr>
          <w:rFonts w:ascii="Noto Mono" w:cs="Noto Mono" w:eastAsia="Noto Mono" w:hAnsi="Noto Mono"/>
          <w:w w:val="99"/>
          <w:sz w:val="18"/>
          <w:szCs w:val="18"/>
        </w:rPr>
        <w:t>(GPT-3)</w:t>
      </w:r>
      <w:r>
        <w:rPr>
          <w:rFonts w:ascii="Noto Mono" w:cs="Noto Mono" w:eastAsia="Noto Mono" w:hAnsi="Noto Mono"/>
          <w:w w:val="99"/>
          <w:sz w:val="18"/>
          <w:szCs w:val="18"/>
        </w:rPr>
        <w:t>to</w:t>
      </w:r>
      <w:r>
        <w:rPr>
          <w:rFonts w:ascii="Noto Mono" w:cs="Noto Mono" w:eastAsia="Noto Mono" w:hAnsi="Noto Mono"/>
          <w:w w:val="99"/>
          <w:sz w:val="18"/>
          <w:szCs w:val="18"/>
        </w:rPr>
        <w:t> enhance</w:t>
      </w:r>
      <w:r>
        <w:rPr>
          <w:rFonts w:ascii="Noto Mono" w:cs="Noto Mono" w:eastAsia="Noto Mono" w:hAnsi="Noto Mono"/>
          <w:w w:val="99"/>
          <w:sz w:val="18"/>
          <w:szCs w:val="18"/>
        </w:rPr>
        <w:t>natural</w:t>
      </w:r>
      <w:r>
        <w:rPr>
          <w:rFonts w:ascii="Noto Mono" w:cs="Noto Mono" w:eastAsia="Noto Mono" w:hAnsi="Noto Mono"/>
          <w:w w:val="99"/>
          <w:sz w:val="18"/>
          <w:szCs w:val="18"/>
        </w:rPr>
        <w:t>language</w:t>
      </w:r>
      <w:r>
        <w:rPr>
          <w:rFonts w:ascii="Noto Mono" w:cs="Noto Mono" w:eastAsia="Noto Mono" w:hAnsi="Noto Mono"/>
          <w:w w:val="99"/>
          <w:sz w:val="18"/>
          <w:szCs w:val="18"/>
        </w:rPr>
        <w:t>understanding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generate</w:t>
      </w:r>
      <w:r>
        <w:rPr>
          <w:rFonts w:ascii="Noto Mono" w:cs="Noto Mono" w:eastAsia="Noto Mono" w:hAnsi="Noto Mono"/>
          <w:w w:val="99"/>
          <w:sz w:val="18"/>
          <w:szCs w:val="18"/>
        </w:rPr>
        <w:t> innovative</w:t>
      </w:r>
      <w:r>
        <w:rPr>
          <w:rFonts w:ascii="Noto Mono" w:cs="Noto Mono" w:eastAsia="Noto Mono" w:hAnsi="Noto Mono"/>
          <w:w w:val="99"/>
          <w:sz w:val="18"/>
          <w:szCs w:val="18"/>
        </w:rPr>
        <w:t>solutions.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77" w:line="249" w:lineRule="auto"/>
        <w:ind w:firstLine="3" w:left="296" w:right="96"/>
      </w:pPr>
      <w:r>
        <w:pict>
          <v:group coordorigin="498,134" coordsize="78,78" style="position:absolute;margin-left:24.9095pt;margin-top:6.71495pt;width:3.88497pt;height:3.88497pt;mso-position-horizontal-relative:page;mso-position-vertical-relative:paragraph;z-index:-143">
            <v:shape coordorigin="498,134" coordsize="78,78" fillcolor="#439299" filled="t" path="m537,134l554,138,570,152,576,173,572,190,558,206,537,212,521,208,504,194,498,173,502,157,516,140,537,134xe" stroked="f" style="position:absolute;left:498;top:134;width:78;height:78">
              <v:path arrowok="t"/>
              <v:fill/>
            </v:shape>
            <w10:wrap type="none"/>
          </v:group>
        </w:pict>
      </w:r>
      <w:r>
        <w:pict>
          <v:group coordorigin="6307,486" coordsize="78,78" style="position:absolute;margin-left:315.368pt;margin-top:24.3116pt;width:3.88497pt;height:3.88497pt;mso-position-horizontal-relative:page;mso-position-vertical-relative:paragraph;z-index:-120">
            <v:shape coordorigin="6307,486" coordsize="78,78" fillcolor="#439299" filled="t" path="m6346,486l6363,490,6379,504,6385,525,6382,542,6368,558,6346,564,6330,560,6314,546,6307,525,6311,509,6325,492,6346,486xe" stroked="f" style="position:absolute;left:6307;top:486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Created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maintained</w:t>
      </w:r>
      <w:r>
        <w:rPr>
          <w:rFonts w:ascii="Noto Mono" w:cs="Noto Mono" w:eastAsia="Noto Mono" w:hAnsi="Noto Mono"/>
          <w:w w:val="99"/>
          <w:sz w:val="18"/>
          <w:szCs w:val="18"/>
        </w:rPr>
        <w:t>documentation</w:t>
      </w:r>
      <w:r>
        <w:rPr>
          <w:rFonts w:ascii="Noto Mono" w:cs="Noto Mono" w:eastAsia="Noto Mono" w:hAnsi="Noto Mono"/>
          <w:w w:val="99"/>
          <w:sz w:val="18"/>
          <w:szCs w:val="18"/>
        </w:rPr>
        <w:t>for</w:t>
      </w:r>
      <w:r>
        <w:rPr>
          <w:rFonts w:ascii="Noto Mono" w:cs="Noto Mono" w:eastAsia="Noto Mono" w:hAnsi="Noto Mono"/>
          <w:w w:val="99"/>
          <w:sz w:val="18"/>
          <w:szCs w:val="18"/>
        </w:rPr>
        <w:t>backend</w:t>
      </w:r>
      <w:r>
        <w:rPr>
          <w:rFonts w:ascii="Noto Mono" w:cs="Noto Mono" w:eastAsia="Noto Mono" w:hAnsi="Noto Mono"/>
          <w:w w:val="99"/>
          <w:sz w:val="18"/>
          <w:szCs w:val="18"/>
        </w:rPr>
        <w:t>system</w:t>
      </w:r>
      <w:r>
        <w:rPr>
          <w:rFonts w:ascii="Noto Mono" w:cs="Noto Mono" w:eastAsia="Noto Mono" w:hAnsi="Noto Mono"/>
          <w:w w:val="99"/>
          <w:sz w:val="18"/>
          <w:szCs w:val="18"/>
        </w:rPr>
        <w:t> architecture,</w:t>
      </w:r>
      <w:r>
        <w:rPr>
          <w:rFonts w:ascii="Noto Mono" w:cs="Noto Mono" w:eastAsia="Noto Mono" w:hAnsi="Noto Mono"/>
          <w:w w:val="99"/>
          <w:sz w:val="18"/>
          <w:szCs w:val="18"/>
        </w:rPr>
        <w:t>APIs,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technical</w:t>
      </w:r>
      <w:r>
        <w:rPr>
          <w:rFonts w:ascii="Noto Mono" w:cs="Noto Mono" w:eastAsia="Noto Mono" w:hAnsi="Noto Mono"/>
          <w:w w:val="99"/>
          <w:sz w:val="18"/>
          <w:szCs w:val="18"/>
        </w:rPr>
        <w:t>details</w:t>
      </w:r>
      <w:r>
        <w:rPr>
          <w:rFonts w:ascii="Noto Mono" w:cs="Noto Mono" w:eastAsia="Noto Mono" w:hAnsi="Noto Mono"/>
          <w:w w:val="99"/>
          <w:sz w:val="18"/>
          <w:szCs w:val="18"/>
        </w:rPr>
        <w:t>to</w:t>
      </w:r>
      <w:r>
        <w:rPr>
          <w:rFonts w:ascii="Noto Mono" w:cs="Noto Mono" w:eastAsia="Noto Mono" w:hAnsi="Noto Mono"/>
          <w:w w:val="99"/>
          <w:sz w:val="18"/>
          <w:szCs w:val="18"/>
        </w:rPr>
        <w:t>facilitate</w:t>
      </w:r>
      <w:r>
        <w:rPr>
          <w:rFonts w:ascii="Noto Mono" w:cs="Noto Mono" w:eastAsia="Noto Mono" w:hAnsi="Noto Mono"/>
          <w:w w:val="99"/>
          <w:sz w:val="18"/>
          <w:szCs w:val="18"/>
        </w:rPr>
        <w:t> understanding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future</w:t>
      </w:r>
      <w:r>
        <w:rPr>
          <w:rFonts w:ascii="Noto Mono" w:cs="Noto Mono" w:eastAsia="Noto Mono" w:hAnsi="Noto Mono"/>
          <w:w w:val="99"/>
          <w:sz w:val="18"/>
          <w:szCs w:val="18"/>
        </w:rPr>
        <w:t>development.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77" w:line="249" w:lineRule="auto"/>
        <w:ind w:firstLine="3" w:left="296" w:right="115"/>
      </w:pPr>
      <w:r>
        <w:pict>
          <v:group coordorigin="498,134" coordsize="78,78" style="position:absolute;margin-left:24.9095pt;margin-top:6.71495pt;width:3.88497pt;height:3.88497pt;mso-position-horizontal-relative:page;mso-position-vertical-relative:paragraph;z-index:-142">
            <v:shape coordorigin="498,134" coordsize="78,78" fillcolor="#439299" filled="t" path="m537,134l554,138,570,152,576,173,572,190,558,206,537,212,521,208,504,194,498,173,502,157,516,140,537,134xe" stroked="f" style="position:absolute;left:498;top:134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Proﬁcient</w:t>
      </w:r>
      <w:r>
        <w:rPr>
          <w:rFonts w:ascii="Noto Mono" w:cs="Noto Mono" w:eastAsia="Noto Mono" w:hAnsi="Noto Mono"/>
          <w:w w:val="99"/>
          <w:sz w:val="18"/>
          <w:szCs w:val="18"/>
        </w:rPr>
        <w:t>in</w:t>
      </w:r>
      <w:r>
        <w:rPr>
          <w:rFonts w:ascii="Noto Mono" w:cs="Noto Mono" w:eastAsia="Noto Mono" w:hAnsi="Noto Mono"/>
          <w:w w:val="99"/>
          <w:sz w:val="18"/>
          <w:szCs w:val="18"/>
        </w:rPr>
        <w:t>frontend</w:t>
      </w:r>
      <w:r>
        <w:rPr>
          <w:rFonts w:ascii="Noto Mono" w:cs="Noto Mono" w:eastAsia="Noto Mono" w:hAnsi="Noto Mono"/>
          <w:w w:val="99"/>
          <w:sz w:val="18"/>
          <w:szCs w:val="18"/>
        </w:rPr>
        <w:t>development</w:t>
      </w:r>
      <w:r>
        <w:rPr>
          <w:rFonts w:ascii="Noto Mono" w:cs="Noto Mono" w:eastAsia="Noto Mono" w:hAnsi="Noto Mono"/>
          <w:w w:val="99"/>
          <w:sz w:val="18"/>
          <w:szCs w:val="18"/>
        </w:rPr>
        <w:t>using</w:t>
      </w:r>
      <w:r>
        <w:rPr>
          <w:rFonts w:ascii="Noto Mono" w:cs="Noto Mono" w:eastAsia="Noto Mono" w:hAnsi="Noto Mono"/>
          <w:w w:val="99"/>
          <w:sz w:val="18"/>
          <w:szCs w:val="18"/>
        </w:rPr>
        <w:t>JavaScript,</w:t>
      </w:r>
      <w:r>
        <w:rPr>
          <w:rFonts w:ascii="Noto Mono" w:cs="Noto Mono" w:eastAsia="Noto Mono" w:hAnsi="Noto Mono"/>
          <w:w w:val="99"/>
          <w:sz w:val="18"/>
          <w:szCs w:val="18"/>
        </w:rPr>
        <w:t>HTML,</w:t>
      </w:r>
      <w:r>
        <w:rPr>
          <w:rFonts w:ascii="Noto Mono" w:cs="Noto Mono" w:eastAsia="Noto Mono" w:hAnsi="Noto Mono"/>
          <w:w w:val="99"/>
          <w:sz w:val="18"/>
          <w:szCs w:val="18"/>
        </w:rPr>
        <w:t> and</w:t>
      </w:r>
      <w:r>
        <w:rPr>
          <w:rFonts w:ascii="Noto Mono" w:cs="Noto Mono" w:eastAsia="Noto Mono" w:hAnsi="Noto Mono"/>
          <w:w w:val="99"/>
          <w:sz w:val="18"/>
          <w:szCs w:val="18"/>
        </w:rPr>
        <w:t>CSS</w:t>
      </w:r>
      <w:r>
        <w:rPr>
          <w:rFonts w:ascii="Noto Mono" w:cs="Noto Mono" w:eastAsia="Noto Mono" w:hAnsi="Noto Mono"/>
          <w:w w:val="99"/>
          <w:sz w:val="18"/>
          <w:szCs w:val="18"/>
        </w:rPr>
        <w:t>to</w:t>
      </w:r>
      <w:r>
        <w:rPr>
          <w:rFonts w:ascii="Noto Mono" w:cs="Noto Mono" w:eastAsia="Noto Mono" w:hAnsi="Noto Mono"/>
          <w:w w:val="99"/>
          <w:sz w:val="18"/>
          <w:szCs w:val="18"/>
        </w:rPr>
        <w:t>create</w:t>
      </w:r>
      <w:r>
        <w:rPr>
          <w:rFonts w:ascii="Noto Mono" w:cs="Noto Mono" w:eastAsia="Noto Mono" w:hAnsi="Noto Mono"/>
          <w:w w:val="99"/>
          <w:sz w:val="18"/>
          <w:szCs w:val="18"/>
        </w:rPr>
        <w:t>visually</w:t>
      </w:r>
      <w:r>
        <w:rPr>
          <w:rFonts w:ascii="Noto Mono" w:cs="Noto Mono" w:eastAsia="Noto Mono" w:hAnsi="Noto Mono"/>
          <w:w w:val="99"/>
          <w:sz w:val="18"/>
          <w:szCs w:val="18"/>
        </w:rPr>
        <w:t>appealing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user-friendly</w:t>
      </w:r>
      <w:r>
        <w:rPr>
          <w:rFonts w:ascii="Noto Mono" w:cs="Noto Mono" w:eastAsia="Noto Mono" w:hAnsi="Noto Mono"/>
          <w:w w:val="99"/>
          <w:sz w:val="18"/>
          <w:szCs w:val="18"/>
        </w:rPr>
        <w:t> interfaces.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both"/>
        <w:spacing w:before="77" w:line="249" w:lineRule="auto"/>
        <w:ind w:firstLine="3" w:left="296" w:right="31"/>
      </w:pPr>
      <w:r>
        <w:pict>
          <v:group coordorigin="498,134" coordsize="78,78" style="position:absolute;margin-left:24.9095pt;margin-top:6.71495pt;width:3.88497pt;height:3.88497pt;mso-position-horizontal-relative:page;mso-position-vertical-relative:paragraph;z-index:-141">
            <v:shape coordorigin="498,134" coordsize="78,78" fillcolor="#439299" filled="t" path="m537,134l554,138,570,152,576,173,572,190,558,206,537,212,521,208,504,194,498,173,502,157,516,140,537,134xe" stroked="f" style="position:absolute;left:498;top:134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Designed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implemented</w:t>
      </w:r>
      <w:r>
        <w:rPr>
          <w:rFonts w:ascii="Noto Mono" w:cs="Noto Mono" w:eastAsia="Noto Mono" w:hAnsi="Noto Mono"/>
          <w:w w:val="99"/>
          <w:sz w:val="18"/>
          <w:szCs w:val="18"/>
        </w:rPr>
        <w:t>Restful</w:t>
      </w:r>
      <w:r>
        <w:rPr>
          <w:rFonts w:ascii="Noto Mono" w:cs="Noto Mono" w:eastAsia="Noto Mono" w:hAnsi="Noto Mono"/>
          <w:w w:val="99"/>
          <w:sz w:val="18"/>
          <w:szCs w:val="18"/>
        </w:rPr>
        <w:t>APIs</w:t>
      </w:r>
      <w:r>
        <w:rPr>
          <w:rFonts w:ascii="Noto Mono" w:cs="Noto Mono" w:eastAsia="Noto Mono" w:hAnsi="Noto Mono"/>
          <w:w w:val="99"/>
          <w:sz w:val="18"/>
          <w:szCs w:val="18"/>
        </w:rPr>
        <w:t>for</w:t>
      </w:r>
      <w:r>
        <w:rPr>
          <w:rFonts w:ascii="Noto Mono" w:cs="Noto Mono" w:eastAsia="Noto Mono" w:hAnsi="Noto Mono"/>
          <w:w w:val="99"/>
          <w:sz w:val="18"/>
          <w:szCs w:val="18"/>
        </w:rPr>
        <w:t>data</w:t>
      </w:r>
      <w:r>
        <w:rPr>
          <w:rFonts w:ascii="Noto Mono" w:cs="Noto Mono" w:eastAsia="Noto Mono" w:hAnsi="Noto Mono"/>
          <w:w w:val="99"/>
          <w:sz w:val="18"/>
          <w:szCs w:val="18"/>
        </w:rPr>
        <w:t>access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 manipulation,</w:t>
      </w:r>
      <w:r>
        <w:rPr>
          <w:rFonts w:ascii="Noto Mono" w:cs="Noto Mono" w:eastAsia="Noto Mono" w:hAnsi="Noto Mono"/>
          <w:w w:val="99"/>
          <w:sz w:val="18"/>
          <w:szCs w:val="18"/>
        </w:rPr>
        <w:t>collaborating</w:t>
      </w:r>
      <w:r>
        <w:rPr>
          <w:rFonts w:ascii="Noto Mono" w:cs="Noto Mono" w:eastAsia="Noto Mono" w:hAnsi="Noto Mono"/>
          <w:w w:val="99"/>
          <w:sz w:val="18"/>
          <w:szCs w:val="18"/>
        </w:rPr>
        <w:t>with</w:t>
      </w:r>
      <w:r>
        <w:rPr>
          <w:rFonts w:ascii="Noto Mono" w:cs="Noto Mono" w:eastAsia="Noto Mono" w:hAnsi="Noto Mono"/>
          <w:w w:val="99"/>
          <w:sz w:val="18"/>
          <w:szCs w:val="18"/>
        </w:rPr>
        <w:t>other</w:t>
      </w:r>
      <w:r>
        <w:rPr>
          <w:rFonts w:ascii="Noto Mono" w:cs="Noto Mono" w:eastAsia="Noto Mono" w:hAnsi="Noto Mono"/>
          <w:w w:val="99"/>
          <w:sz w:val="18"/>
          <w:szCs w:val="18"/>
        </w:rPr>
        <w:t>developers</w:t>
      </w:r>
      <w:r>
        <w:rPr>
          <w:rFonts w:ascii="Noto Mono" w:cs="Noto Mono" w:eastAsia="Noto Mono" w:hAnsi="Noto Mono"/>
          <w:w w:val="99"/>
          <w:sz w:val="18"/>
          <w:szCs w:val="18"/>
        </w:rPr>
        <w:t>to</w:t>
      </w:r>
      <w:r>
        <w:rPr>
          <w:rFonts w:ascii="Noto Mono" w:cs="Noto Mono" w:eastAsia="Noto Mono" w:hAnsi="Noto Mono"/>
          <w:w w:val="99"/>
          <w:sz w:val="18"/>
          <w:szCs w:val="18"/>
        </w:rPr>
        <w:t>add</w:t>
      </w:r>
      <w:r>
        <w:rPr>
          <w:rFonts w:ascii="Noto Mono" w:cs="Noto Mono" w:eastAsia="Noto Mono" w:hAnsi="Noto Mono"/>
          <w:w w:val="99"/>
          <w:sz w:val="18"/>
          <w:szCs w:val="18"/>
        </w:rPr>
        <w:t>new</w:t>
      </w:r>
      <w:r>
        <w:rPr>
          <w:rFonts w:ascii="Noto Mono" w:cs="Noto Mono" w:eastAsia="Noto Mono" w:hAnsi="Noto Mono"/>
          <w:w w:val="99"/>
          <w:sz w:val="18"/>
          <w:szCs w:val="18"/>
        </w:rPr>
        <w:t> features.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77" w:line="249" w:lineRule="auto"/>
        <w:ind w:firstLine="3" w:left="296" w:right="740"/>
      </w:pPr>
      <w:r>
        <w:pict>
          <v:group coordorigin="498,134" coordsize="78,78" style="position:absolute;margin-left:24.9095pt;margin-top:6.71495pt;width:3.88497pt;height:3.88497pt;mso-position-horizontal-relative:page;mso-position-vertical-relative:paragraph;z-index:-140">
            <v:shape coordorigin="498,134" coordsize="78,78" fillcolor="#439299" filled="t" path="m537,134l554,138,570,152,576,173,572,190,558,206,537,212,521,208,504,194,498,173,502,157,516,140,537,134xe" stroked="f" style="position:absolute;left:498;top:134;width:78;height:78">
              <v:path arrowok="t"/>
              <v:fill/>
            </v:shape>
            <w10:wrap type="none"/>
          </v:group>
        </w:pict>
      </w:r>
      <w:r>
        <w:pict>
          <v:group coordorigin="6307,194" coordsize="78,78" style="position:absolute;margin-left:315.368pt;margin-top:9.6858pt;width:3.88497pt;height:3.88497pt;mso-position-horizontal-relative:page;mso-position-vertical-relative:paragraph;z-index:-118">
            <v:shape coordorigin="6307,194" coordsize="78,78" fillcolor="#439299" filled="t" path="m6346,194l6363,197,6379,211,6385,233,6382,249,6368,265,6346,271,6330,268,6314,254,6307,233,6311,216,6325,200,6346,194xe" stroked="f" style="position:absolute;left:6307;top:194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Utilized</w:t>
      </w:r>
      <w:r>
        <w:rPr>
          <w:rFonts w:ascii="Noto Mono" w:cs="Noto Mono" w:eastAsia="Noto Mono" w:hAnsi="Noto Mono"/>
          <w:w w:val="99"/>
          <w:sz w:val="18"/>
          <w:szCs w:val="18"/>
        </w:rPr>
        <w:t>web</w:t>
      </w:r>
      <w:r>
        <w:rPr>
          <w:rFonts w:ascii="Noto Mono" w:cs="Noto Mono" w:eastAsia="Noto Mono" w:hAnsi="Noto Mono"/>
          <w:w w:val="99"/>
          <w:sz w:val="18"/>
          <w:szCs w:val="18"/>
        </w:rPr>
        <w:t>frameworks</w:t>
      </w:r>
      <w:r>
        <w:rPr>
          <w:rFonts w:ascii="Noto Mono" w:cs="Noto Mono" w:eastAsia="Noto Mono" w:hAnsi="Noto Mono"/>
          <w:w w:val="99"/>
          <w:sz w:val="18"/>
          <w:szCs w:val="18"/>
        </w:rPr>
        <w:t>such</w:t>
      </w:r>
      <w:r>
        <w:rPr>
          <w:rFonts w:ascii="Noto Mono" w:cs="Noto Mono" w:eastAsia="Noto Mono" w:hAnsi="Noto Mono"/>
          <w:w w:val="99"/>
          <w:sz w:val="18"/>
          <w:szCs w:val="18"/>
        </w:rPr>
        <w:t>as</w:t>
      </w:r>
      <w:r>
        <w:rPr>
          <w:rFonts w:ascii="Noto Mono" w:cs="Noto Mono" w:eastAsia="Noto Mono" w:hAnsi="Noto Mono"/>
          <w:w w:val="99"/>
          <w:sz w:val="18"/>
          <w:szCs w:val="18"/>
        </w:rPr>
        <w:t>Express.js</w:t>
      </w:r>
      <w:r>
        <w:rPr>
          <w:rFonts w:ascii="Noto Mono" w:cs="Noto Mono" w:eastAsia="Noto Mono" w:hAnsi="Noto Mono"/>
          <w:w w:val="99"/>
          <w:sz w:val="18"/>
          <w:szCs w:val="18"/>
        </w:rPr>
        <w:t>to</w:t>
      </w:r>
      <w:r>
        <w:rPr>
          <w:rFonts w:ascii="Noto Mono" w:cs="Noto Mono" w:eastAsia="Noto Mono" w:hAnsi="Noto Mono"/>
          <w:w w:val="99"/>
          <w:sz w:val="18"/>
          <w:szCs w:val="18"/>
        </w:rPr>
        <w:t>build</w:t>
      </w:r>
      <w:r>
        <w:rPr>
          <w:rFonts w:ascii="Noto Mono" w:cs="Noto Mono" w:eastAsia="Noto Mono" w:hAnsi="Noto Mono"/>
          <w:w w:val="99"/>
          <w:sz w:val="18"/>
          <w:szCs w:val="18"/>
        </w:rPr>
        <w:t> responsive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scalable</w:t>
      </w:r>
      <w:r>
        <w:rPr>
          <w:rFonts w:ascii="Noto Mono" w:cs="Noto Mono" w:eastAsia="Noto Mono" w:hAnsi="Noto Mono"/>
          <w:w w:val="99"/>
          <w:sz w:val="18"/>
          <w:szCs w:val="18"/>
        </w:rPr>
        <w:t>applications.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77" w:line="249" w:lineRule="auto"/>
        <w:ind w:firstLine="3" w:left="296" w:right="246"/>
      </w:pPr>
      <w:r>
        <w:pict>
          <v:group coordorigin="498,134" coordsize="78,78" style="position:absolute;margin-left:24.9095pt;margin-top:6.71495pt;width:3.88497pt;height:3.88497pt;mso-position-horizontal-relative:page;mso-position-vertical-relative:paragraph;z-index:-139">
            <v:shape coordorigin="498,134" coordsize="78,78" fillcolor="#439299" filled="t" path="m537,134l554,138,570,152,576,173,572,190,558,206,537,212,521,208,504,194,498,173,502,157,516,140,537,134xe" stroked="f" style="position:absolute;left:498;top:134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Troubleshooted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debugged</w:t>
      </w:r>
      <w:r>
        <w:rPr>
          <w:rFonts w:ascii="Noto Mono" w:cs="Noto Mono" w:eastAsia="Noto Mono" w:hAnsi="Noto Mono"/>
          <w:w w:val="99"/>
          <w:sz w:val="18"/>
          <w:szCs w:val="18"/>
        </w:rPr>
        <w:t>issues</w:t>
      </w:r>
      <w:r>
        <w:rPr>
          <w:rFonts w:ascii="Noto Mono" w:cs="Noto Mono" w:eastAsia="Noto Mono" w:hAnsi="Noto Mono"/>
          <w:w w:val="99"/>
          <w:sz w:val="18"/>
          <w:szCs w:val="18"/>
        </w:rPr>
        <w:t>during</w:t>
      </w:r>
      <w:r>
        <w:rPr>
          <w:rFonts w:ascii="Noto Mono" w:cs="Noto Mono" w:eastAsia="Noto Mono" w:hAnsi="Noto Mono"/>
          <w:w w:val="99"/>
          <w:sz w:val="18"/>
          <w:szCs w:val="18"/>
        </w:rPr>
        <w:t>development</w:t>
      </w:r>
      <w:r>
        <w:rPr>
          <w:rFonts w:ascii="Noto Mono" w:cs="Noto Mono" w:eastAsia="Noto Mono" w:hAnsi="Noto Mono"/>
          <w:w w:val="99"/>
          <w:sz w:val="18"/>
          <w:szCs w:val="18"/>
        </w:rPr>
        <w:t> and</w:t>
      </w:r>
      <w:r>
        <w:rPr>
          <w:rFonts w:ascii="Noto Mono" w:cs="Noto Mono" w:eastAsia="Noto Mono" w:hAnsi="Noto Mono"/>
          <w:w w:val="99"/>
          <w:sz w:val="18"/>
          <w:szCs w:val="18"/>
        </w:rPr>
        <w:t>in</w:t>
      </w:r>
      <w:r>
        <w:rPr>
          <w:rFonts w:ascii="Noto Mono" w:cs="Noto Mono" w:eastAsia="Noto Mono" w:hAnsi="Noto Mono"/>
          <w:w w:val="99"/>
          <w:sz w:val="18"/>
          <w:szCs w:val="18"/>
        </w:rPr>
        <w:t>production</w:t>
      </w:r>
      <w:r>
        <w:rPr>
          <w:rFonts w:ascii="Noto Mono" w:cs="Noto Mono" w:eastAsia="Noto Mono" w:hAnsi="Noto Mono"/>
          <w:w w:val="99"/>
          <w:sz w:val="18"/>
          <w:szCs w:val="18"/>
        </w:rPr>
        <w:t>environments.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77" w:line="249" w:lineRule="auto"/>
        <w:ind w:firstLine="3" w:left="296" w:right="48"/>
      </w:pPr>
      <w:r>
        <w:pict>
          <v:group coordorigin="498,134" coordsize="78,78" style="position:absolute;margin-left:24.9095pt;margin-top:6.71495pt;width:3.88497pt;height:3.88497pt;mso-position-horizontal-relative:page;mso-position-vertical-relative:paragraph;z-index:-138">
            <v:shape coordorigin="498,134" coordsize="78,78" fillcolor="#439299" filled="t" path="m537,134l554,138,570,152,576,173,572,190,558,206,537,212,521,208,504,194,498,173,502,157,516,140,537,134xe" stroked="f" style="position:absolute;left:498;top:134;width:78;height:78">
              <v:path arrowok="t"/>
              <v:fill/>
            </v:shape>
            <w10:wrap type="none"/>
          </v:group>
        </w:pict>
      </w:r>
      <w:r>
        <w:pict>
          <v:group coordorigin="6307,111" coordsize="78,78" style="position:absolute;margin-left:315.368pt;margin-top:5.57231pt;width:3.88497pt;height:3.88497pt;mso-position-horizontal-relative:page;mso-position-vertical-relative:paragraph;z-index:-117">
            <v:shape coordorigin="6307,111" coordsize="78,78" fillcolor="#439299" filled="t" path="m6346,111l6363,115,6379,129,6385,150,6382,167,6368,183,6346,189,6330,186,6314,172,6307,150,6311,134,6325,118,6346,111xe" stroked="f" style="position:absolute;left:6307;top:111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Participated</w:t>
      </w:r>
      <w:r>
        <w:rPr>
          <w:rFonts w:ascii="Noto Mono" w:cs="Noto Mono" w:eastAsia="Noto Mono" w:hAnsi="Noto Mono"/>
          <w:w w:val="99"/>
          <w:sz w:val="18"/>
          <w:szCs w:val="18"/>
        </w:rPr>
        <w:t>in</w:t>
      </w:r>
      <w:r>
        <w:rPr>
          <w:rFonts w:ascii="Noto Mono" w:cs="Noto Mono" w:eastAsia="Noto Mono" w:hAnsi="Noto Mono"/>
          <w:w w:val="99"/>
          <w:sz w:val="18"/>
          <w:szCs w:val="18"/>
        </w:rPr>
        <w:t>Agile</w:t>
      </w:r>
      <w:r>
        <w:rPr>
          <w:rFonts w:ascii="Noto Mono" w:cs="Noto Mono" w:eastAsia="Noto Mono" w:hAnsi="Noto Mono"/>
          <w:w w:val="99"/>
          <w:sz w:val="18"/>
          <w:szCs w:val="18"/>
        </w:rPr>
        <w:t>development</w:t>
      </w:r>
      <w:r>
        <w:rPr>
          <w:rFonts w:ascii="Noto Mono" w:cs="Noto Mono" w:eastAsia="Noto Mono" w:hAnsi="Noto Mono"/>
          <w:w w:val="99"/>
          <w:sz w:val="18"/>
          <w:szCs w:val="18"/>
        </w:rPr>
        <w:t>processes</w:t>
      </w:r>
      <w:r>
        <w:rPr>
          <w:rFonts w:ascii="Noto Mono" w:cs="Noto Mono" w:eastAsia="Noto Mono" w:hAnsi="Noto Mono"/>
          <w:w w:val="99"/>
          <w:sz w:val="18"/>
          <w:szCs w:val="18"/>
        </w:rPr>
        <w:t>including</w:t>
      </w:r>
      <w:r>
        <w:rPr>
          <w:rFonts w:ascii="Noto Mono" w:cs="Noto Mono" w:eastAsia="Noto Mono" w:hAnsi="Noto Mono"/>
          <w:w w:val="99"/>
          <w:sz w:val="18"/>
          <w:szCs w:val="18"/>
        </w:rPr>
        <w:t>sprint</w:t>
      </w:r>
      <w:r>
        <w:rPr>
          <w:rFonts w:ascii="Noto Mono" w:cs="Noto Mono" w:eastAsia="Noto Mono" w:hAnsi="Noto Mono"/>
          <w:w w:val="99"/>
          <w:sz w:val="18"/>
          <w:szCs w:val="18"/>
        </w:rPr>
        <w:t> planning,</w:t>
      </w:r>
      <w:r>
        <w:rPr>
          <w:rFonts w:ascii="Noto Mono" w:cs="Noto Mono" w:eastAsia="Noto Mono" w:hAnsi="Noto Mono"/>
          <w:w w:val="99"/>
          <w:sz w:val="18"/>
          <w:szCs w:val="18"/>
        </w:rPr>
        <w:t>daily</w:t>
      </w:r>
      <w:r>
        <w:rPr>
          <w:rFonts w:ascii="Noto Mono" w:cs="Noto Mono" w:eastAsia="Noto Mono" w:hAnsi="Noto Mono"/>
          <w:w w:val="99"/>
          <w:sz w:val="18"/>
          <w:szCs w:val="18"/>
        </w:rPr>
        <w:t>stand-up</w:t>
      </w:r>
      <w:r>
        <w:rPr>
          <w:rFonts w:ascii="Noto Mono" w:cs="Noto Mono" w:eastAsia="Noto Mono" w:hAnsi="Noto Mono"/>
          <w:w w:val="99"/>
          <w:sz w:val="18"/>
          <w:szCs w:val="18"/>
        </w:rPr>
        <w:t>meetings,</w:t>
      </w:r>
      <w:r>
        <w:rPr>
          <w:rFonts w:ascii="Noto Mono" w:cs="Noto Mono" w:eastAsia="Noto Mono" w:hAnsi="Noto Mono"/>
          <w:w w:val="99"/>
          <w:sz w:val="18"/>
          <w:szCs w:val="18"/>
        </w:rPr>
        <w:t>and</w:t>
      </w:r>
      <w:r>
        <w:rPr>
          <w:rFonts w:ascii="Noto Mono" w:cs="Noto Mono" w:eastAsia="Noto Mono" w:hAnsi="Noto Mono"/>
          <w:w w:val="99"/>
          <w:sz w:val="18"/>
          <w:szCs w:val="18"/>
        </w:rPr>
        <w:t>sprint</w:t>
      </w:r>
      <w:r>
        <w:rPr>
          <w:rFonts w:ascii="Noto Mono" w:cs="Noto Mono" w:eastAsia="Noto Mono" w:hAnsi="Noto Mono"/>
          <w:w w:val="99"/>
          <w:sz w:val="18"/>
          <w:szCs w:val="18"/>
        </w:rPr>
        <w:t>retrospective</w:t>
      </w:r>
      <w:r>
        <w:rPr>
          <w:rFonts w:ascii="Noto Mono" w:cs="Noto Mono" w:eastAsia="Noto Mono" w:hAnsi="Noto Mono"/>
          <w:w w:val="99"/>
          <w:sz w:val="18"/>
          <w:szCs w:val="18"/>
        </w:rPr>
        <w:t> meetings.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Trebuchet MS" w:cs="Trebuchet MS" w:eastAsia="Trebuchet MS" w:hAnsi="Trebuchet MS"/>
          <w:sz w:val="28"/>
          <w:szCs w:val="28"/>
        </w:rPr>
        <w:jc w:val="left"/>
        <w:ind w:left="123"/>
      </w:pPr>
      <w:r>
        <w:pict>
          <v:group coordorigin="498,368" coordsize="1673,0" style="position:absolute;margin-left:24.9095pt;margin-top:18.4016pt;width:83.6411pt;height:0pt;mso-position-horizontal-relative:page;mso-position-vertical-relative:paragraph;z-index:-137">
            <v:shape coordorigin="498,368" coordsize="1673,0" filled="f" path="m498,368l2171,368e" strokecolor="#439299" stroked="t" strokeweight="1.92822pt" style="position:absolute;left:498;top:368;width:1673;height:0">
              <v:path arrowok="t"/>
            </v:shape>
            <w10:wrap type="none"/>
          </v:group>
        </w:pict>
      </w:r>
      <w:r>
        <w:rPr>
          <w:rFonts w:ascii="Trebuchet MS" w:cs="Trebuchet MS" w:eastAsia="Trebuchet MS" w:hAnsi="Trebuchet MS"/>
          <w:b/>
          <w:color w:val="439299"/>
          <w:w w:val="99"/>
          <w:sz w:val="28"/>
          <w:szCs w:val="28"/>
        </w:rPr>
        <w:t>EDUCATION</w:t>
      </w:r>
      <w:r>
        <w:rPr>
          <w:rFonts w:ascii="Trebuchet MS" w:cs="Trebuchet MS" w:eastAsia="Trebuchet MS" w:hAnsi="Trebuchet MS"/>
          <w:color w:val="00000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24"/>
          <w:szCs w:val="24"/>
        </w:rPr>
        <w:jc w:val="left"/>
        <w:ind w:left="122"/>
      </w:pPr>
      <w:r>
        <w:pict>
          <v:group coordorigin="6307,-424" coordsize="78,78" style="position:absolute;margin-left:315.368pt;margin-top:-21.1833pt;width:3.88497pt;height:3.88497pt;mso-position-horizontal-relative:page;mso-position-vertical-relative:paragraph;z-index:-115">
            <v:shape coordorigin="6307,-424" coordsize="78,78" fillcolor="#439299" filled="t" path="m6346,-424l6363,-420,6379,-406,6385,-385,6382,-368,6368,-352,6346,-346,6330,-350,6314,-364,6307,-385,6311,-401,6325,-417,6346,-424xe" stroked="f" style="position:absolute;left:6307;top:-424;width:78;height:78">
              <v:path arrowok="t"/>
              <v:fill/>
            </v:shape>
            <w10:wrap type="none"/>
          </v:group>
        </w:pict>
      </w:r>
      <w:r>
        <w:rPr>
          <w:rFonts w:ascii="Trebuchet MS" w:cs="Trebuchet MS" w:eastAsia="Trebuchet MS" w:hAnsi="Trebuchet MS"/>
          <w:b/>
          <w:sz w:val="24"/>
          <w:szCs w:val="24"/>
        </w:rPr>
        <w:t>Master's of Computer Application</w:t>
      </w:r>
      <w:r>
        <w:rPr>
          <w:rFonts w:ascii="Trebuchet MS" w:cs="Trebuchet MS" w:eastAsia="Trebuchet MS" w:hAnsi="Trebuchet MS"/>
          <w:sz w:val="24"/>
          <w:szCs w:val="24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line="280" w:lineRule="exact"/>
        <w:ind w:left="122"/>
      </w:pPr>
      <w:r>
        <w:rPr>
          <w:rFonts w:ascii="Noto Mono" w:cs="Noto Mono" w:eastAsia="Noto Mono" w:hAnsi="Noto Mono"/>
          <w:sz w:val="24"/>
          <w:szCs w:val="24"/>
        </w:rPr>
        <w:t>IICMRcollegepune</w:t>
      </w:r>
    </w:p>
    <w:p>
      <w:pPr>
        <w:rPr>
          <w:rFonts w:ascii="Noto Mono" w:cs="Noto Mono" w:eastAsia="Noto Mono" w:hAnsi="Noto Mono"/>
          <w:sz w:val="16"/>
          <w:szCs w:val="16"/>
        </w:rPr>
        <w:jc w:val="left"/>
        <w:spacing w:before="56"/>
        <w:ind w:left="121"/>
      </w:pPr>
      <w:r>
        <w:rPr>
          <w:rFonts w:ascii="Trebuchet MS" w:cs="Trebuchet MS" w:eastAsia="Trebuchet MS" w:hAnsi="Trebuchet MS"/>
          <w:i/>
          <w:color w:val="439299"/>
          <w:sz w:val="16"/>
          <w:szCs w:val="16"/>
        </w:rPr>
        <w:t>07/2016 - 06/2019</w:t>
      </w:r>
      <w:r>
        <w:rPr>
          <w:rFonts w:ascii="Noto Mono" w:cs="Noto Mono" w:eastAsia="Noto Mono" w:hAnsi="Noto Mono"/>
          <w:color w:val="000000"/>
          <w:sz w:val="16"/>
          <w:szCs w:val="16"/>
        </w:rPr>
        <w:t>,</w:t>
      </w:r>
    </w:p>
    <w:p>
      <w:pPr>
        <w:rPr>
          <w:sz w:val="22"/>
          <w:szCs w:val="22"/>
        </w:rPr>
        <w:jc w:val="left"/>
        <w:spacing w:line="220" w:lineRule="exact"/>
      </w:pPr>
      <w:r>
        <w:rPr>
          <w:sz w:val="22"/>
          <w:szCs w:val="22"/>
        </w:rPr>
      </w:r>
    </w:p>
    <w:p>
      <w:pPr>
        <w:rPr>
          <w:rFonts w:ascii="Trebuchet MS" w:cs="Trebuchet MS" w:eastAsia="Trebuchet MS" w:hAnsi="Trebuchet MS"/>
          <w:sz w:val="24"/>
          <w:szCs w:val="24"/>
        </w:rPr>
        <w:jc w:val="left"/>
        <w:ind w:left="122"/>
      </w:pPr>
      <w:r>
        <w:rPr>
          <w:rFonts w:ascii="Trebuchet MS" w:cs="Trebuchet MS" w:eastAsia="Trebuchet MS" w:hAnsi="Trebuchet MS"/>
          <w:b/>
          <w:sz w:val="24"/>
          <w:szCs w:val="24"/>
        </w:rPr>
        <w:t>Bachelor of Computer Science</w:t>
      </w:r>
      <w:r>
        <w:rPr>
          <w:rFonts w:ascii="Trebuchet MS" w:cs="Trebuchet MS" w:eastAsia="Trebuchet MS" w:hAnsi="Trebuchet MS"/>
          <w:sz w:val="24"/>
          <w:szCs w:val="24"/>
        </w:rPr>
      </w:r>
    </w:p>
    <w:p>
      <w:pPr>
        <w:rPr>
          <w:rFonts w:ascii="Noto Mono" w:cs="Noto Mono" w:eastAsia="Noto Mono" w:hAnsi="Noto Mono"/>
          <w:sz w:val="24"/>
          <w:szCs w:val="24"/>
        </w:rPr>
        <w:jc w:val="left"/>
        <w:spacing w:line="280" w:lineRule="exact"/>
        <w:ind w:left="122"/>
      </w:pPr>
      <w:r>
        <w:rPr>
          <w:rFonts w:ascii="Noto Mono" w:cs="Noto Mono" w:eastAsia="Noto Mono" w:hAnsi="Noto Mono"/>
          <w:sz w:val="24"/>
          <w:szCs w:val="24"/>
        </w:rPr>
        <w:t>RajarshiShahucollegeLatur.</w:t>
      </w:r>
    </w:p>
    <w:p>
      <w:pPr>
        <w:rPr>
          <w:rFonts w:ascii="Noto Mono" w:cs="Noto Mono" w:eastAsia="Noto Mono" w:hAnsi="Noto Mono"/>
          <w:sz w:val="16"/>
          <w:szCs w:val="16"/>
        </w:rPr>
        <w:jc w:val="left"/>
        <w:spacing w:before="56"/>
        <w:ind w:left="121"/>
      </w:pPr>
      <w:r>
        <w:rPr>
          <w:rFonts w:ascii="Trebuchet MS" w:cs="Trebuchet MS" w:eastAsia="Trebuchet MS" w:hAnsi="Trebuchet MS"/>
          <w:i/>
          <w:color w:val="439299"/>
          <w:sz w:val="16"/>
          <w:szCs w:val="16"/>
        </w:rPr>
        <w:t>02/2012 - 06/2015</w:t>
      </w:r>
      <w:r>
        <w:rPr>
          <w:rFonts w:ascii="Noto Mono" w:cs="Noto Mono" w:eastAsia="Noto Mono" w:hAnsi="Noto Mono"/>
          <w:color w:val="000000"/>
          <w:sz w:val="16"/>
          <w:szCs w:val="16"/>
        </w:rPr>
        <w:t>,</w:t>
      </w:r>
    </w:p>
    <w:p>
      <w:pPr>
        <w:rPr>
          <w:rFonts w:ascii="Trebuchet MS" w:cs="Trebuchet MS" w:eastAsia="Trebuchet MS" w:hAnsi="Trebuchet MS"/>
          <w:sz w:val="28"/>
          <w:szCs w:val="28"/>
        </w:rPr>
        <w:jc w:val="left"/>
        <w:spacing w:before="18"/>
        <w:ind w:left="1"/>
      </w:pPr>
      <w:r>
        <w:br w:type="column"/>
      </w:r>
      <w:r>
        <w:rPr>
          <w:rFonts w:ascii="Trebuchet MS" w:cs="Trebuchet MS" w:eastAsia="Trebuchet MS" w:hAnsi="Trebuchet MS"/>
          <w:b/>
          <w:color w:val="439299"/>
          <w:w w:val="99"/>
          <w:sz w:val="28"/>
          <w:szCs w:val="28"/>
        </w:rPr>
        <w:t>SKILLS</w:t>
      </w:r>
      <w:r>
        <w:rPr>
          <w:rFonts w:ascii="Trebuchet MS" w:cs="Trebuchet MS" w:eastAsia="Trebuchet MS" w:hAnsi="Trebuchet MS"/>
          <w:color w:val="00000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ind w:left="137"/>
      </w:pPr>
      <w:r>
        <w:pict>
          <v:group coordorigin="6307,-71" coordsize="928,334" style="position:absolute;margin-left:315.368pt;margin-top:-3.53382pt;width:46.3911pt;height:16.6825pt;mso-position-horizontal-relative:page;mso-position-vertical-relative:paragraph;z-index:-135">
            <v:shape coordorigin="6307,-71" coordsize="928,334" fillcolor="#979CA5" filled="t" path="m6367,-71l7176,-71,7198,-66,7216,-55,7229,-37,7235,-16,7235,-11,7235,204,7219,244,7180,263,7176,263,6367,263,6326,247,6308,208,6307,204,6307,-11,6323,-52,6362,-70,6367,-71xe" stroked="f" style="position:absolute;left:6307;top:-71;width:928;height:334">
              <v:path arrowok="t"/>
              <v:fill/>
            </v:shape>
            <w10:wrap type="none"/>
          </v:group>
        </w:pict>
      </w:r>
      <w:r>
        <w:pict>
          <v:group coordorigin="7331,-71" coordsize="882,334" style="position:absolute;margin-left:366.558pt;margin-top:-3.53382pt;width:44.1058pt;height:16.6825pt;mso-position-horizontal-relative:page;mso-position-vertical-relative:paragraph;z-index:-134">
            <v:shape coordorigin="7331,-71" coordsize="882,334" fillcolor="#979CA5" filled="t" path="m7391,-71l8154,-71,8176,-66,8194,-55,8207,-37,8213,-16,8213,-11,8213,204,8197,244,8159,263,8154,263,7391,263,7350,247,7331,208,7331,204,7331,-11,7347,-52,7386,-70,7391,-71xe" stroked="f" style="position:absolute;left:7331;top:-71;width:882;height:334">
              <v:path arrowok="t"/>
              <v:fill/>
            </v:shape>
            <w10:wrap type="none"/>
          </v:group>
        </w:pict>
      </w:r>
      <w:r>
        <w:pict>
          <v:group coordorigin="8309,-71" coordsize="1133,334" style="position:absolute;margin-left:415.463pt;margin-top:-3.53382pt;width:56.6748pt;height:16.6825pt;mso-position-horizontal-relative:page;mso-position-vertical-relative:paragraph;z-index:-133">
            <v:shape coordorigin="8309,-71" coordsize="1133,334" fillcolor="#979CA5" filled="t" path="m8369,-71l9383,-71,9405,-66,9424,-55,9437,-37,9443,-16,9443,-11,9443,204,9427,244,9388,263,9383,263,8369,263,8328,247,8309,208,8309,204,8309,-11,8325,-52,8364,-70,8369,-71xe" stroked="f" style="position:absolute;left:8309;top:-71;width:1133;height:334">
              <v:path arrowok="t"/>
              <v:fill/>
            </v:shape>
            <w10:wrap type="none"/>
          </v:group>
        </w:pict>
      </w:r>
      <w:r>
        <w:pict>
          <v:group coordorigin="9539,-71" coordsize="882,334" style="position:absolute;margin-left:476.937pt;margin-top:-3.53382pt;width:44.1058pt;height:16.6825pt;mso-position-horizontal-relative:page;mso-position-vertical-relative:paragraph;z-index:-132">
            <v:shape coordorigin="9539,-71" coordsize="882,334" fillcolor="#979CA5" filled="t" path="m9598,-71l10361,-71,10384,-66,10402,-55,10415,-37,10421,-16,10421,-11,10421,204,10405,244,10366,263,10361,263,9598,263,9558,247,9539,208,9539,204,9539,-11,9555,-52,9593,-70,9598,-71xe" stroked="f" style="position:absolute;left:9539;top:-71;width:882;height:334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Node.js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Python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Express.js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Django</w:t>
      </w:r>
      <w:r>
        <w:rPr>
          <w:rFonts w:ascii="Noto Mono" w:cs="Noto Mono" w:eastAsia="Noto Mono" w:hAnsi="Noto Mono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ind w:left="137"/>
      </w:pPr>
      <w:r>
        <w:pict>
          <v:group coordorigin="6307,-71" coordsize="900,334" style="position:absolute;margin-left:315.368pt;margin-top:-3.53382pt;width:45.0199pt;height:16.6825pt;mso-position-horizontal-relative:page;mso-position-vertical-relative:paragraph;z-index:-131">
            <v:shape coordorigin="6307,-71" coordsize="900,334" fillcolor="#979CA5" filled="t" path="m6367,-71l7148,-71,7170,-66,7189,-55,7202,-37,7208,-16,7208,-11,7208,204,7192,244,7153,263,7148,263,6367,263,6326,247,6308,208,6307,204,6307,-11,6323,-52,6362,-70,6367,-71xe" stroked="f" style="position:absolute;left:6307;top:-71;width:900;height:334">
              <v:path arrowok="t"/>
              <v:fill/>
            </v:shape>
            <w10:wrap type="none"/>
          </v:group>
        </w:pict>
      </w:r>
      <w:r>
        <w:pict>
          <v:group coordorigin="7304,-71" coordsize="969,334" style="position:absolute;margin-left:365.187pt;margin-top:-3.53382pt;width:48.4478pt;height:16.6825pt;mso-position-horizontal-relative:page;mso-position-vertical-relative:paragraph;z-index:-130">
            <v:shape coordorigin="7304,-71" coordsize="969,334" fillcolor="#979CA5" filled="t" path="m7363,-71l8213,-71,8235,-66,8254,-55,8267,-37,8273,-16,8273,-11,8273,204,8257,244,8218,263,8213,263,7363,263,7323,247,7304,208,7304,204,7304,-11,7320,-52,7358,-70,7363,-71xe" stroked="f" style="position:absolute;left:7304;top:-71;width:969;height:334">
              <v:path arrowok="t"/>
              <v:fill/>
            </v:shape>
            <w10:wrap type="none"/>
          </v:group>
        </w:pict>
      </w:r>
      <w:r>
        <w:pict>
          <v:group coordorigin="8369,-71" coordsize="1170,334" style="position:absolute;margin-left:418.434pt;margin-top:-3.53382pt;width:58.503pt;height:16.6825pt;mso-position-horizontal-relative:page;mso-position-vertical-relative:paragraph;z-index:-129">
            <v:shape coordorigin="8369,-71" coordsize="1170,334" fillcolor="#979CA5" filled="t" path="m8428,-71l9479,-71,9501,-66,9520,-55,9533,-37,9539,-16,9539,-11,9539,204,9523,244,9484,263,9479,263,8428,263,8388,247,8369,208,8369,204,8369,-11,8385,-52,8423,-70,8428,-71xe" stroked="f" style="position:absolute;left:8369;top:-71;width:1170;height:334">
              <v:path arrowok="t"/>
              <v:fill/>
            </v:shape>
            <w10:wrap type="none"/>
          </v:group>
        </w:pict>
      </w:r>
      <w:r>
        <w:pict>
          <v:group coordorigin="9635,-71" coordsize="548,334" style="position:absolute;margin-left:481.736pt;margin-top:-3.53382pt;width:27.4233pt;height:16.6825pt;mso-position-horizontal-relative:page;mso-position-vertical-relative:paragraph;z-index:-128">
            <v:shape coordorigin="9635,-71" coordsize="548,334" fillcolor="#979CA5" filled="t" path="m9694,-71l10124,-71,10146,-66,10164,-55,10177,-37,10183,-16,10183,-11,10183,204,10179,226,10167,244,10150,257,10128,263,10124,263,9694,263,9672,259,9654,247,9641,230,9635,208,9635,204,9635,-11,9639,-33,9651,-52,9668,-65,9689,-70,9694,-71xe" stroked="f" style="position:absolute;left:9635;top:-71;width:548;height:334">
              <v:path arrowok="t"/>
              <v:fill/>
            </v:shape>
            <w10:wrap type="none"/>
          </v:group>
        </w:pict>
      </w:r>
      <w:r>
        <w:pict>
          <v:group coordorigin="10279,-71" coordsize="750,334" style="position:absolute;margin-left:513.958pt;margin-top:-3.53382pt;width:37.4785pt;height:16.6825pt;mso-position-horizontal-relative:page;mso-position-vertical-relative:paragraph;z-index:-127">
            <v:shape coordorigin="10279,-71" coordsize="750,334" fillcolor="#979CA5" filled="t" path="m10339,-71l10969,-71,10991,-66,11010,-55,11023,-37,11029,-16,11029,-11,11029,204,11013,244,10974,263,10969,263,10339,263,10298,247,10279,208,10279,204,10279,-11,10295,-52,10334,-70,10339,-71xe" stroked="f" style="position:absolute;left:10279;top:-71;width:750;height:334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MySQL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RestAPI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JavaScript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Git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Linux</w:t>
      </w:r>
      <w:r>
        <w:rPr>
          <w:rFonts w:ascii="Noto Mono" w:cs="Noto Mono" w:eastAsia="Noto Mono" w:hAnsi="Noto Mono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ind w:left="137"/>
      </w:pPr>
      <w:r>
        <w:pict>
          <v:group coordorigin="6307,-71" coordsize="928,334" style="position:absolute;margin-left:315.368pt;margin-top:-3.53382pt;width:46.3911pt;height:16.6825pt;mso-position-horizontal-relative:page;mso-position-vertical-relative:paragraph;z-index:-126">
            <v:shape coordorigin="6307,-71" coordsize="928,334" fillcolor="#979CA5" filled="t" path="m6367,-71l7176,-71,7198,-66,7216,-55,7229,-37,7235,-16,7235,-11,7235,204,7219,244,7180,263,7176,263,6367,263,6326,247,6308,208,6307,204,6307,-11,6323,-52,6362,-70,6367,-71xe" stroked="f" style="position:absolute;left:6307;top:-71;width:928;height:334">
              <v:path arrowok="t"/>
              <v:fill/>
            </v:shape>
            <w10:wrap type="none"/>
          </v:group>
        </w:pict>
      </w:r>
      <w:r>
        <w:pict>
          <v:group coordorigin="7331,-71" coordsize="658,334" style="position:absolute;margin-left:366.558pt;margin-top:-3.53382pt;width:32.908pt;height:16.6825pt;mso-position-horizontal-relative:page;mso-position-vertical-relative:paragraph;z-index:-125">
            <v:shape coordorigin="7331,-71" coordsize="658,334" fillcolor="#979CA5" filled="t" path="m7391,-71l7930,-71,7952,-66,7970,-55,7983,-37,7989,-16,7989,-11,7989,204,7985,226,7956,257,7935,263,7930,263,7391,263,7368,259,7337,230,7331,208,7331,204,7331,-11,7335,-33,7364,-65,7386,-70,7391,-71xe" stroked="f" style="position:absolute;left:7331;top:-71;width:658;height:334">
              <v:path arrowok="t"/>
              <v:fill/>
            </v:shape>
            <w10:wrap type="none"/>
          </v:group>
        </w:pict>
      </w:r>
      <w:r>
        <w:pict>
          <v:group coordorigin="8085,-71" coordsize="768,334" style="position:absolute;margin-left:404.265pt;margin-top:-3.53382pt;width:38.3926pt;height:16.6825pt;mso-position-horizontal-relative:page;mso-position-vertical-relative:paragraph;z-index:-124">
            <v:shape coordorigin="8085,-71" coordsize="768,334" fillcolor="#979CA5" filled="t" path="m8145,-71l8794,-71,8816,-66,8834,-55,8847,-37,8853,-16,8853,-11,8853,204,8837,244,8798,263,8794,263,8145,263,8104,247,8085,208,8085,204,8085,-11,8101,-52,8140,-70,8145,-71xe" stroked="f" style="position:absolute;left:8085;top:-71;width:768;height:334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HTML5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DRF</w:t>
      </w:r>
      <w:r>
        <w:rPr>
          <w:rFonts w:ascii="Noto Mono" w:cs="Noto Mono" w:eastAsia="Noto Mono" w:hAnsi="Noto Mono"/>
          <w:color w:val="FFFFFF"/>
          <w:w w:val="100"/>
          <w:sz w:val="18"/>
          <w:szCs w:val="18"/>
        </w:rPr>
        <w:t>    </w:t>
      </w:r>
      <w:r>
        <w:rPr>
          <w:rFonts w:ascii="Noto Mono" w:cs="Noto Mono" w:eastAsia="Noto Mono" w:hAnsi="Noto Mono"/>
          <w:color w:val="FFFFFF"/>
          <w:w w:val="99"/>
          <w:sz w:val="18"/>
          <w:szCs w:val="18"/>
        </w:rPr>
        <w:t>CSS3</w:t>
      </w:r>
      <w:r>
        <w:rPr>
          <w:rFonts w:ascii="Noto Mono" w:cs="Noto Mono" w:eastAsia="Noto Mono" w:hAnsi="Noto Mono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="200" w:lineRule="exact"/>
      </w:pPr>
      <w:r>
        <w:rPr>
          <w:sz w:val="20"/>
          <w:szCs w:val="20"/>
        </w:rPr>
      </w:r>
    </w:p>
    <w:p>
      <w:pPr>
        <w:rPr>
          <w:rFonts w:ascii="Trebuchet MS" w:cs="Trebuchet MS" w:eastAsia="Trebuchet MS" w:hAnsi="Trebuchet MS"/>
          <w:sz w:val="28"/>
          <w:szCs w:val="28"/>
        </w:rPr>
        <w:jc w:val="left"/>
        <w:ind w:left="1"/>
      </w:pPr>
      <w:r>
        <w:pict>
          <v:group coordorigin="6307,368" coordsize="1527,0" style="position:absolute;margin-left:315.368pt;margin-top:18.4016pt;width:76.3282pt;height:0pt;mso-position-horizontal-relative:page;mso-position-vertical-relative:paragraph;z-index:-123">
            <v:shape coordorigin="6307,368" coordsize="1527,0" filled="f" path="m6307,368l7834,368e" strokecolor="#439299" stroked="t" strokeweight="1.92822pt" style="position:absolute;left:6307;top:368;width:1527;height:0">
              <v:path arrowok="t"/>
            </v:shape>
            <w10:wrap type="none"/>
          </v:group>
        </w:pict>
      </w:r>
      <w:r>
        <w:rPr>
          <w:rFonts w:ascii="Trebuchet MS" w:cs="Trebuchet MS" w:eastAsia="Trebuchet MS" w:hAnsi="Trebuchet MS"/>
          <w:b/>
          <w:color w:val="439299"/>
          <w:w w:val="99"/>
          <w:sz w:val="28"/>
          <w:szCs w:val="28"/>
        </w:rPr>
        <w:t>PROJECTS</w:t>
      </w:r>
      <w:r>
        <w:rPr>
          <w:rFonts w:ascii="Trebuchet MS" w:cs="Trebuchet MS" w:eastAsia="Trebuchet MS" w:hAnsi="Trebuchet MS"/>
          <w:color w:val="00000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rFonts w:ascii="Noto Mono" w:cs="Noto Mono" w:eastAsia="Noto Mono" w:hAnsi="Noto Mono"/>
          <w:sz w:val="20"/>
          <w:szCs w:val="20"/>
        </w:rPr>
        <w:jc w:val="left"/>
      </w:pPr>
      <w:r>
        <w:rPr>
          <w:rFonts w:ascii="Noto Mono" w:cs="Noto Mono" w:eastAsia="Noto Mono" w:hAnsi="Noto Mono"/>
          <w:sz w:val="20"/>
          <w:szCs w:val="20"/>
        </w:rPr>
        <w:t>BridalManagementSystem(BMS)</w:t>
      </w:r>
    </w:p>
    <w:p>
      <w:pPr>
        <w:rPr>
          <w:rFonts w:ascii="Noto Mono" w:cs="Noto Mono" w:eastAsia="Noto Mono" w:hAnsi="Noto Mono"/>
          <w:sz w:val="16"/>
          <w:szCs w:val="16"/>
        </w:rPr>
        <w:jc w:val="left"/>
        <w:spacing w:before="32" w:line="160" w:lineRule="exact"/>
        <w:ind w:firstLine="3" w:left="175" w:right="73"/>
      </w:pPr>
      <w:r>
        <w:rPr>
          <w:rFonts w:ascii="Noto Mono" w:cs="Noto Mono" w:eastAsia="Noto Mono" w:hAnsi="Noto Mono"/>
          <w:sz w:val="16"/>
          <w:szCs w:val="16"/>
        </w:rPr>
        <w:t>TheBridalManagementSystemisaweb-basedapplicationdesigned</w:t>
      </w:r>
      <w:r>
        <w:rPr>
          <w:rFonts w:ascii="Noto Mono" w:cs="Noto Mono" w:eastAsia="Noto Mono" w:hAnsi="Noto Mono"/>
          <w:sz w:val="16"/>
          <w:szCs w:val="16"/>
        </w:rPr>
        <w:t> tostreamlinetheentirebridalprocesseﬃciently.Thiscomprehensive</w:t>
      </w:r>
      <w:r>
        <w:rPr>
          <w:rFonts w:ascii="Noto Mono" w:cs="Noto Mono" w:eastAsia="Noto Mono" w:hAnsi="Noto Mono"/>
          <w:sz w:val="16"/>
          <w:szCs w:val="16"/>
        </w:rPr>
        <w:t> systemempowersbridalsalonandboutiqueownerstomanagetheir</w:t>
      </w:r>
      <w:r>
        <w:rPr>
          <w:rFonts w:ascii="Noto Mono" w:cs="Noto Mono" w:eastAsia="Noto Mono" w:hAnsi="Noto Mono"/>
          <w:sz w:val="16"/>
          <w:szCs w:val="16"/>
        </w:rPr>
        <w:t> customers,appointments,anddataseamlessly.</w:t>
      </w:r>
    </w:p>
    <w:p>
      <w:pPr>
        <w:rPr>
          <w:rFonts w:ascii="Noto Mono" w:cs="Noto Mono" w:eastAsia="Noto Mono" w:hAnsi="Noto Mono"/>
          <w:sz w:val="16"/>
          <w:szCs w:val="16"/>
        </w:rPr>
        <w:jc w:val="left"/>
        <w:spacing w:before="59" w:line="160" w:lineRule="exact"/>
        <w:ind w:firstLine="3" w:left="175" w:right="201"/>
      </w:pPr>
      <w:r>
        <w:pict>
          <v:group coordorigin="6307,92" coordsize="78,78" style="position:absolute;margin-left:315.368pt;margin-top:4.58534pt;width:3.88497pt;height:3.88497pt;mso-position-horizontal-relative:page;mso-position-vertical-relative:paragraph;z-index:-121">
            <v:shape coordorigin="6307,92" coordsize="78,78" fillcolor="#439299" filled="t" path="m6346,92l6363,95,6379,109,6385,131,6382,147,6368,163,6346,169,6330,166,6314,152,6307,131,6311,114,6325,98,6346,92xe" stroked="f" style="position:absolute;left:6307;top:92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sz w:val="16"/>
          <w:szCs w:val="16"/>
        </w:rPr>
        <w:t>BMSenablesbridalsalonandboutiqueownerstomaintaindetailed</w:t>
      </w:r>
      <w:r>
        <w:rPr>
          <w:rFonts w:ascii="Noto Mono" w:cs="Noto Mono" w:eastAsia="Noto Mono" w:hAnsi="Noto Mono"/>
          <w:sz w:val="16"/>
          <w:szCs w:val="16"/>
        </w:rPr>
        <w:t> customerproﬁles,includingcontactinformation,preferences,and</w:t>
      </w:r>
      <w:r>
        <w:rPr>
          <w:rFonts w:ascii="Noto Mono" w:cs="Noto Mono" w:eastAsia="Noto Mono" w:hAnsi="Noto Mono"/>
          <w:sz w:val="16"/>
          <w:szCs w:val="16"/>
        </w:rPr>
        <w:t> appointmenthistory.</w:t>
      </w:r>
    </w:p>
    <w:p>
      <w:pPr>
        <w:rPr>
          <w:rFonts w:ascii="Noto Mono" w:cs="Noto Mono" w:eastAsia="Noto Mono" w:hAnsi="Noto Mono"/>
          <w:sz w:val="16"/>
          <w:szCs w:val="16"/>
        </w:rPr>
        <w:jc w:val="left"/>
        <w:spacing w:before="59" w:line="160" w:lineRule="exact"/>
        <w:ind w:firstLine="3" w:left="175" w:right="308"/>
      </w:pPr>
      <w:r>
        <w:rPr>
          <w:rFonts w:ascii="Noto Mono" w:cs="Noto Mono" w:eastAsia="Noto Mono" w:hAnsi="Noto Mono"/>
          <w:sz w:val="16"/>
          <w:szCs w:val="16"/>
        </w:rPr>
        <w:t>Customerscaneasilybookappointmentsviaphone,whilestaff</w:t>
      </w:r>
      <w:r>
        <w:rPr>
          <w:rFonts w:ascii="Noto Mono" w:cs="Noto Mono" w:eastAsia="Noto Mono" w:hAnsi="Noto Mono"/>
          <w:sz w:val="16"/>
          <w:szCs w:val="16"/>
        </w:rPr>
        <w:t> memberscanview,manage,andupdateappointmentsasneeded.</w:t>
      </w:r>
      <w:r>
        <w:rPr>
          <w:rFonts w:ascii="Noto Mono" w:cs="Noto Mono" w:eastAsia="Noto Mono" w:hAnsi="Noto Mono"/>
          <w:sz w:val="16"/>
          <w:szCs w:val="16"/>
        </w:rPr>
        <w:t> Thesystemfacilitatesappointmentremindersandallowsfor</w:t>
      </w:r>
      <w:r>
        <w:rPr>
          <w:rFonts w:ascii="Noto Mono" w:cs="Noto Mono" w:eastAsia="Noto Mono" w:hAnsi="Noto Mono"/>
          <w:sz w:val="16"/>
          <w:szCs w:val="16"/>
        </w:rPr>
        <w:t> reschedulingwhennecessary.</w:t>
      </w:r>
    </w:p>
    <w:p>
      <w:pPr>
        <w:rPr>
          <w:rFonts w:ascii="Noto Mono" w:cs="Noto Mono" w:eastAsia="Noto Mono" w:hAnsi="Noto Mono"/>
          <w:sz w:val="16"/>
          <w:szCs w:val="16"/>
        </w:rPr>
        <w:jc w:val="both"/>
        <w:spacing w:before="59" w:line="160" w:lineRule="exact"/>
        <w:ind w:firstLine="3" w:left="175" w:right="167"/>
      </w:pPr>
      <w:r>
        <w:rPr>
          <w:rFonts w:ascii="Noto Mono" w:cs="Noto Mono" w:eastAsia="Noto Mono" w:hAnsi="Noto Mono"/>
          <w:sz w:val="16"/>
          <w:szCs w:val="16"/>
        </w:rPr>
        <w:t>BuiltonNode.js,BMSleveragestechnologiessuchasExpress.jsfor</w:t>
      </w:r>
      <w:r>
        <w:rPr>
          <w:rFonts w:ascii="Noto Mono" w:cs="Noto Mono" w:eastAsia="Noto Mono" w:hAnsi="Noto Mono"/>
          <w:sz w:val="16"/>
          <w:szCs w:val="16"/>
        </w:rPr>
        <w:t> server-sidelogic,JWTforauthentication,andCORSforcross-origin</w:t>
      </w:r>
      <w:r>
        <w:rPr>
          <w:rFonts w:ascii="Noto Mono" w:cs="Noto Mono" w:eastAsia="Noto Mono" w:hAnsi="Noto Mono"/>
          <w:sz w:val="16"/>
          <w:szCs w:val="16"/>
        </w:rPr>
        <w:t> resourcesharing.DataismanagedusingMysqlensuringscalability</w:t>
      </w:r>
      <w:r>
        <w:rPr>
          <w:rFonts w:ascii="Noto Mono" w:cs="Noto Mono" w:eastAsia="Noto Mono" w:hAnsi="Noto Mono"/>
          <w:sz w:val="16"/>
          <w:szCs w:val="16"/>
        </w:rPr>
        <w:t> andﬂexibility.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Noto Mono" w:cs="Noto Mono" w:eastAsia="Noto Mono" w:hAnsi="Noto Mono"/>
          <w:sz w:val="20"/>
          <w:szCs w:val="20"/>
        </w:rPr>
        <w:jc w:val="left"/>
      </w:pPr>
      <w:r>
        <w:pict>
          <v:group coordorigin="6307,-843" coordsize="78,78" style="position:absolute;margin-left:315.368pt;margin-top:-42.1414pt;width:3.88497pt;height:3.88497pt;mso-position-horizontal-relative:page;mso-position-vertical-relative:paragraph;z-index:-119">
            <v:shape coordorigin="6307,-843" coordsize="78,78" fillcolor="#439299" filled="t" path="m6346,-843l6363,-839,6379,-825,6385,-804,6382,-788,6368,-771,6346,-765,6330,-769,6314,-783,6307,-804,6311,-820,6325,-837,6346,-843xe" stroked="f" style="position:absolute;left:6307;top:-843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sz w:val="20"/>
          <w:szCs w:val="20"/>
        </w:rPr>
        <w:t>HumanResourceManagementSystem(HRMS)</w:t>
      </w:r>
    </w:p>
    <w:p>
      <w:pPr>
        <w:rPr>
          <w:rFonts w:ascii="Noto Mono" w:cs="Noto Mono" w:eastAsia="Noto Mono" w:hAnsi="Noto Mono"/>
          <w:sz w:val="16"/>
          <w:szCs w:val="16"/>
        </w:rPr>
        <w:jc w:val="left"/>
        <w:spacing w:before="32" w:line="160" w:lineRule="exact"/>
        <w:ind w:firstLine="3" w:left="175" w:right="94"/>
      </w:pPr>
      <w:r>
        <w:rPr>
          <w:rFonts w:ascii="Noto Mono" w:cs="Noto Mono" w:eastAsia="Noto Mono" w:hAnsi="Noto Mono"/>
          <w:sz w:val="16"/>
          <w:szCs w:val="16"/>
        </w:rPr>
        <w:t>HRMSisajobportalandweb-basedapplicationdesignedtoconnect</w:t>
      </w:r>
      <w:r>
        <w:rPr>
          <w:rFonts w:ascii="Noto Mono" w:cs="Noto Mono" w:eastAsia="Noto Mono" w:hAnsi="Noto Mono"/>
          <w:sz w:val="16"/>
          <w:szCs w:val="16"/>
        </w:rPr>
        <w:t> jobseekerswithpotentialemployers.Thisversatileplatform</w:t>
      </w:r>
      <w:r>
        <w:rPr>
          <w:rFonts w:ascii="Noto Mono" w:cs="Noto Mono" w:eastAsia="Noto Mono" w:hAnsi="Noto Mono"/>
          <w:sz w:val="16"/>
          <w:szCs w:val="16"/>
        </w:rPr>
        <w:t> empowersjobseekerstocreateproﬁles,searchforjobvacancies,</w:t>
      </w:r>
      <w:r>
        <w:rPr>
          <w:rFonts w:ascii="Noto Mono" w:cs="Noto Mono" w:eastAsia="Noto Mono" w:hAnsi="Noto Mono"/>
          <w:sz w:val="16"/>
          <w:szCs w:val="16"/>
        </w:rPr>
        <w:t> andapplyforpositions,whileprovidingemployerswithtoolstopost</w:t>
      </w:r>
      <w:r>
        <w:rPr>
          <w:rFonts w:ascii="Noto Mono" w:cs="Noto Mono" w:eastAsia="Noto Mono" w:hAnsi="Noto Mono"/>
          <w:sz w:val="16"/>
          <w:szCs w:val="16"/>
        </w:rPr>
        <w:t> vacancies,searchforresumes,andmanageapplicationseffectively.</w:t>
      </w:r>
    </w:p>
    <w:p>
      <w:pPr>
        <w:rPr>
          <w:rFonts w:ascii="Noto Mono" w:cs="Noto Mono" w:eastAsia="Noto Mono" w:hAnsi="Noto Mono"/>
          <w:sz w:val="16"/>
          <w:szCs w:val="16"/>
        </w:rPr>
        <w:jc w:val="left"/>
        <w:spacing w:before="59" w:line="160" w:lineRule="exact"/>
        <w:ind w:firstLine="3" w:left="175" w:right="143"/>
      </w:pPr>
      <w:r>
        <w:rPr>
          <w:rFonts w:ascii="Noto Mono" w:cs="Noto Mono" w:eastAsia="Noto Mono" w:hAnsi="Noto Mono"/>
          <w:sz w:val="16"/>
          <w:szCs w:val="16"/>
        </w:rPr>
        <w:t>Jobseekerscansearchforvacanciesbasedonvariouscriteriasuch</w:t>
      </w:r>
      <w:r>
        <w:rPr>
          <w:rFonts w:ascii="Noto Mono" w:cs="Noto Mono" w:eastAsia="Noto Mono" w:hAnsi="Noto Mono"/>
          <w:sz w:val="16"/>
          <w:szCs w:val="16"/>
        </w:rPr>
        <w:t> aslocation,jobtitle,salary,andexperiencelevel,ensuringtheyﬁnd</w:t>
      </w:r>
      <w:r>
        <w:rPr>
          <w:rFonts w:ascii="Noto Mono" w:cs="Noto Mono" w:eastAsia="Noto Mono" w:hAnsi="Noto Mono"/>
          <w:sz w:val="16"/>
          <w:szCs w:val="16"/>
        </w:rPr>
        <w:t> opportunitiesthatalignwiththeirpreferencesandqualiﬁcations.</w:t>
      </w:r>
    </w:p>
    <w:p>
      <w:pPr>
        <w:rPr>
          <w:rFonts w:ascii="Noto Mono" w:cs="Noto Mono" w:eastAsia="Noto Mono" w:hAnsi="Noto Mono"/>
          <w:sz w:val="16"/>
          <w:szCs w:val="16"/>
        </w:rPr>
        <w:jc w:val="both"/>
        <w:spacing w:before="59" w:line="160" w:lineRule="exact"/>
        <w:ind w:firstLine="3" w:left="175" w:right="145"/>
      </w:pPr>
      <w:r>
        <w:pict>
          <v:group coordorigin="6307,92" coordsize="78,78" style="position:absolute;margin-left:315.368pt;margin-top:4.58534pt;width:3.88497pt;height:3.88497pt;mso-position-horizontal-relative:page;mso-position-vertical-relative:paragraph;z-index:-116">
            <v:shape coordorigin="6307,92" coordsize="78,78" fillcolor="#439299" filled="t" path="m6346,92l6363,95,6379,109,6385,131,6382,147,6368,163,6346,169,6330,166,6314,152,6307,131,6311,114,6325,98,6346,92xe" stroked="f" style="position:absolute;left:6307;top:92;width:78;height:78">
              <v:path arrowok="t"/>
              <v:fill/>
            </v:shape>
            <w10:wrap type="none"/>
          </v:group>
        </w:pict>
      </w:r>
      <w:r>
        <w:rPr>
          <w:rFonts w:ascii="Noto Mono" w:cs="Noto Mono" w:eastAsia="Noto Mono" w:hAnsi="Noto Mono"/>
          <w:sz w:val="16"/>
          <w:szCs w:val="16"/>
        </w:rPr>
        <w:t>Employerscanpostjobvacancies,specifyingjobtitles,descriptions,</w:t>
      </w:r>
      <w:r>
        <w:rPr>
          <w:rFonts w:ascii="Noto Mono" w:cs="Noto Mono" w:eastAsia="Noto Mono" w:hAnsi="Noto Mono"/>
          <w:sz w:val="16"/>
          <w:szCs w:val="16"/>
        </w:rPr>
        <w:t> requiredskills,location,andsalary,attractingqualiﬁedcandidatesto</w:t>
      </w:r>
      <w:r>
        <w:rPr>
          <w:rFonts w:ascii="Noto Mono" w:cs="Noto Mono" w:eastAsia="Noto Mono" w:hAnsi="Noto Mono"/>
          <w:sz w:val="16"/>
          <w:szCs w:val="16"/>
        </w:rPr>
        <w:t> theirorganizations.</w:t>
      </w:r>
    </w:p>
    <w:p>
      <w:pPr>
        <w:rPr>
          <w:rFonts w:ascii="Noto Mono" w:cs="Noto Mono" w:eastAsia="Noto Mono" w:hAnsi="Noto Mono"/>
          <w:sz w:val="16"/>
          <w:szCs w:val="16"/>
        </w:rPr>
        <w:jc w:val="left"/>
        <w:spacing w:before="59" w:line="160" w:lineRule="exact"/>
        <w:ind w:firstLine="3" w:left="175" w:right="207"/>
      </w:pPr>
      <w:r>
        <w:rPr>
          <w:rFonts w:ascii="Noto Mono" w:cs="Noto Mono" w:eastAsia="Noto Mono" w:hAnsi="Noto Mono"/>
          <w:sz w:val="16"/>
          <w:szCs w:val="16"/>
        </w:rPr>
        <w:t>DevelopedusingPythonHRMSutilizesDjangoforserver-sidelogic,</w:t>
      </w:r>
      <w:r>
        <w:rPr>
          <w:rFonts w:ascii="Noto Mono" w:cs="Noto Mono" w:eastAsia="Noto Mono" w:hAnsi="Noto Mono"/>
          <w:sz w:val="16"/>
          <w:szCs w:val="16"/>
        </w:rPr>
        <w:t> JWTforsecureauthentication,andCORSforseamless</w:t>
      </w:r>
      <w:r>
        <w:rPr>
          <w:rFonts w:ascii="Noto Mono" w:cs="Noto Mono" w:eastAsia="Noto Mono" w:hAnsi="Noto Mono"/>
          <w:sz w:val="16"/>
          <w:szCs w:val="16"/>
        </w:rPr>
        <w:t> communicationbetweenclientandserver.Dataismanagedusing</w:t>
      </w:r>
      <w:r>
        <w:rPr>
          <w:rFonts w:ascii="Noto Mono" w:cs="Noto Mono" w:eastAsia="Noto Mono" w:hAnsi="Noto Mono"/>
          <w:sz w:val="16"/>
          <w:szCs w:val="16"/>
        </w:rPr>
        <w:t> PostgreSql,ensuringrobustnessandscalability.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rebuchet MS" w:cs="Trebuchet MS" w:eastAsia="Trebuchet MS" w:hAnsi="Trebuchet MS"/>
          <w:sz w:val="28"/>
          <w:szCs w:val="28"/>
        </w:rPr>
        <w:jc w:val="left"/>
        <w:ind w:left="1"/>
      </w:pPr>
      <w:r>
        <w:pict>
          <v:group coordorigin="6307,368" coordsize="2258,0" style="position:absolute;margin-left:315.368pt;margin-top:18.4016pt;width:112.893pt;height:0pt;mso-position-horizontal-relative:page;mso-position-vertical-relative:paragraph;z-index:-114">
            <v:shape coordorigin="6307,368" coordsize="2258,0" filled="f" path="m6307,368l8565,368e" strokecolor="#439299" stroked="t" strokeweight="1.92822pt" style="position:absolute;left:6307;top:368;width:2258;height:0">
              <v:path arrowok="t"/>
            </v:shape>
            <w10:wrap type="none"/>
          </v:group>
        </w:pict>
      </w:r>
      <w:r>
        <w:rPr>
          <w:rFonts w:ascii="Trebuchet MS" w:cs="Trebuchet MS" w:eastAsia="Trebuchet MS" w:hAnsi="Trebuchet MS"/>
          <w:b/>
          <w:color w:val="439299"/>
          <w:w w:val="99"/>
          <w:sz w:val="28"/>
          <w:szCs w:val="28"/>
        </w:rPr>
        <w:t>ACHIEVEMENTS</w:t>
      </w:r>
      <w:r>
        <w:rPr>
          <w:rFonts w:ascii="Trebuchet MS" w:cs="Trebuchet MS" w:eastAsia="Trebuchet MS" w:hAnsi="Trebuchet MS"/>
          <w:color w:val="00000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rFonts w:ascii="Noto Mono" w:cs="Noto Mono" w:eastAsia="Noto Mono" w:hAnsi="Noto Mono"/>
          <w:sz w:val="20"/>
          <w:szCs w:val="20"/>
        </w:rPr>
        <w:jc w:val="left"/>
      </w:pPr>
      <w:r>
        <w:rPr>
          <w:rFonts w:ascii="Noto Mono" w:cs="Noto Mono" w:eastAsia="Noto Mono" w:hAnsi="Noto Mono"/>
          <w:sz w:val="20"/>
          <w:szCs w:val="20"/>
        </w:rPr>
        <w:t>1.UdemyCompleteNodeJS DevloperCertiﬁed</w:t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rFonts w:ascii="Noto Mono" w:cs="Noto Mono" w:eastAsia="Noto Mono" w:hAnsi="Noto Mono"/>
          <w:sz w:val="20"/>
          <w:szCs w:val="20"/>
        </w:rPr>
        <w:jc w:val="left"/>
      </w:pPr>
      <w:r>
        <w:rPr>
          <w:rFonts w:ascii="Noto Mono" w:cs="Noto Mono" w:eastAsia="Noto Mono" w:hAnsi="Noto Mono"/>
          <w:sz w:val="20"/>
          <w:szCs w:val="20"/>
        </w:rPr>
        <w:t>2.UdemyCompleteWebDeveloperCertiﬁed</w:t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rFonts w:ascii="Noto Mono" w:cs="Noto Mono" w:eastAsia="Noto Mono" w:hAnsi="Noto Mono"/>
          <w:sz w:val="20"/>
          <w:szCs w:val="20"/>
        </w:rPr>
        <w:jc w:val="left"/>
        <w:spacing w:line="220" w:lineRule="exact"/>
        <w:sectPr>
          <w:type w:val="continuous"/>
          <w:pgSz w:h="16840" w:w="11900"/>
          <w:pgMar w:bottom="280" w:left="380" w:right="400" w:top="380"/>
          <w:cols w:equalWidth="off" w:num="2">
            <w:col w:space="763" w:w="5168"/>
            <w:col w:w="5189"/>
          </w:cols>
        </w:sectPr>
      </w:pPr>
      <w:r>
        <w:rPr>
          <w:rFonts w:ascii="Noto Mono" w:cs="Noto Mono" w:eastAsia="Noto Mono" w:hAnsi="Noto Mono"/>
          <w:sz w:val="20"/>
          <w:szCs w:val="20"/>
        </w:rPr>
        <w:t>3.UdemyCompletePythonDeveloperCertiﬁed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rebuchet MS" w:cs="Trebuchet MS" w:eastAsia="Trebuchet MS" w:hAnsi="Trebuchet MS"/>
          <w:sz w:val="28"/>
          <w:szCs w:val="28"/>
        </w:rPr>
        <w:jc w:val="left"/>
        <w:spacing w:before="18" w:line="320" w:lineRule="exact"/>
        <w:ind w:left="5932"/>
      </w:pPr>
      <w:r>
        <w:pict>
          <v:group coordorigin="6307,386" coordsize="1769,0" style="position:absolute;margin-left:315.368pt;margin-top:19.3016pt;width:88.4401pt;height:0pt;mso-position-horizontal-relative:page;mso-position-vertical-relative:paragraph;z-index:-113">
            <v:shape coordorigin="6307,386" coordsize="1769,0" filled="f" path="m6307,386l8076,386e" strokecolor="#439299" stroked="t" strokeweight="1.92822pt" style="position:absolute;left:6307;top:386;width:1769;height:0">
              <v:path arrowok="t"/>
            </v:shape>
            <w10:wrap type="none"/>
          </v:group>
        </w:pict>
      </w:r>
      <w:r>
        <w:rPr>
          <w:rFonts w:ascii="Trebuchet MS" w:cs="Trebuchet MS" w:eastAsia="Trebuchet MS" w:hAnsi="Trebuchet MS"/>
          <w:b/>
          <w:color w:val="439299"/>
          <w:w w:val="99"/>
          <w:position w:val="-1"/>
          <w:sz w:val="28"/>
          <w:szCs w:val="28"/>
        </w:rPr>
        <w:t>LANGUAGES</w:t>
      </w:r>
      <w:r>
        <w:rPr>
          <w:rFonts w:ascii="Trebuchet MS" w:cs="Trebuchet MS" w:eastAsia="Trebuchet MS" w:hAnsi="Trebuchet MS"/>
          <w:color w:val="000000"/>
          <w:w w:val="100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line="160" w:lineRule="exact"/>
        <w:sectPr>
          <w:type w:val="continuous"/>
          <w:pgSz w:h="16840" w:w="11900"/>
          <w:pgMar w:bottom="280" w:left="380" w:right="400" w:top="380"/>
        </w:sectPr>
      </w:pPr>
      <w:r>
        <w:rPr>
          <w:sz w:val="17"/>
          <w:szCs w:val="17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right"/>
        <w:spacing w:before="34"/>
        <w:ind w:right="1736"/>
      </w:pPr>
      <w:r>
        <w:pict>
          <v:group coordorigin="0,0" coordsize="11899,3165" style="position:absolute;margin-left:0pt;margin-top:0pt;width:594.971pt;height:158.255pt;mso-position-horizontal-relative:page;mso-position-vertical-relative:page;z-index:-149">
            <v:shape coordorigin="0,0" coordsize="11897,2628" fillcolor="#303B4D" filled="t" path="m0,0l11897,0,11897,2628,0,2628,0,0xe" stroked="f" style="position:absolute;left:0;top:0;width:11897;height:2628">
              <v:path arrowok="t"/>
              <v:fill/>
            </v:shape>
            <v:shape coordorigin="0,2628" coordsize="11897,535" fillcolor="#212933" filled="t" path="m0,2628l11897,2628,11897,3163,0,3163,0,2628xe" stroked="f" style="position:absolute;left:0;top:2628;width:11897;height:535">
              <v:path arrowok="t"/>
              <v:fill/>
            </v:shape>
            <v:shape coordorigin="3729,2824" coordsize="235,164" fillcolor="#FFFFFF" filled="t" path="m3846,2934l3851,2934,3856,2932,3859,2928,3964,2824,3964,2979,3956,2987,3947,2988,3888,2928,3885,2926,3881,2926,3879,2928,3877,2931,3877,2935,3879,2937,3930,2988,3763,2988,3813,2937,3816,2935,3816,2931,3813,2928,3811,2926,3807,2926,3805,2928,3745,2988,3736,2987,3729,2979,3729,2824,3833,2928,3837,2932,3841,2934,3846,2934xe" stroked="f" style="position:absolute;left:3729;top:2824;width:235;height:164">
              <v:path arrowok="t"/>
              <v:fill/>
            </v:shape>
            <v:shape coordorigin="3732,2803" coordsize="228,119" fillcolor="#FFFFFF" filled="t" path="m3850,2920l3848,2922,3844,2922,3842,2920,3732,2811,3736,2806,3741,2803,3951,2803,3956,2806,3960,2811,3850,2920xe" stroked="f" style="position:absolute;left:3732;top:2803;width:228;height:119">
              <v:path arrowok="t"/>
              <v:fill/>
            </v:shape>
            <v:shape coordorigin="6720,2821" coordsize="41,41" fillcolor="#FFFFFF" filled="t" path="m6741,2821l6752,2821,6761,2830,6761,2853,6752,2862,6730,2862,6720,2853,6720,2830,6730,2821,6741,2821xe" stroked="f" style="position:absolute;left:6720;top:2821;width:41;height:41">
              <v:path arrowok="t"/>
              <v:fill/>
            </v:shape>
            <v:shape coordorigin="6679,2778" coordsize="124,228" fillcolor="#FFFFFF" filled="t" path="m6800,2873l6797,2894,6792,2915,6786,2936,6779,2956,6771,2975,6761,2992,6750,3006,6748,2874,6766,2862,6774,2842,6773,2834,6761,2816,6741,2809,6734,2810,6715,2821,6708,2842,6705,2962,6697,2942,6691,2921,6686,2900,6682,2879,6680,2859,6679,2840,6680,2831,6687,2810,6700,2793,6719,2782,6741,2778,6749,2778,6770,2785,6787,2799,6799,2818,6803,2840,6802,2853,6800,2873xe" stroked="f" style="position:absolute;left:6679;top:2778;width:124;height:228">
              <v:path arrowok="t"/>
              <v:fill/>
            </v:shape>
            <v:shape coordorigin="6705,2842" coordsize="45,168" fillcolor="#FFFFFF" filled="t" path="m6741,2874l6748,2874,6750,3006,6748,3008,6744,3010,6737,3010,6732,3006,6724,2996,6714,2980,6705,2962,6708,2842,6709,2849,6720,2867,6741,2874xe" stroked="f" style="position:absolute;left:6705;top:2842;width:45;height:168">
              <v:path arrowok="t"/>
              <v:fill/>
            </v:shape>
            <v:shape coordorigin="9552,411" coordsize="1837,1837" fillcolor="#439299" filled="t" path="m10471,411l10546,414,10620,423,10692,438,10761,458,10829,484,10893,514,10955,549,11014,589,11069,633,11121,681,11169,732,11212,788,11252,846,11287,908,11318,973,11343,1040,11363,1109,11378,1181,11387,1255,11390,1330,11387,1405,11378,1479,11363,1551,11343,1620,11318,1688,11287,1752,11252,1814,11212,1872,11169,1928,11121,1980,11069,2027,11014,2071,10955,2111,10893,2146,10829,2176,10761,2202,10692,2222,10620,2237,10546,2246,10471,2249,10396,2246,10322,2237,10250,2222,10181,2202,10114,2176,10049,2146,9987,2111,9929,2071,9873,2027,9822,1980,9774,1928,9730,1872,9690,1814,9655,1752,9625,1688,9599,1620,9579,1551,9564,1479,9555,1405,9552,1330,9555,1255,9564,1181,9579,1109,9599,1040,9625,973,9655,908,9690,846,9730,788,9774,732,9822,681,9873,633,9929,589,9987,549,10049,514,10114,484,10181,458,10250,438,10322,423,10396,414,10471,411xe" stroked="f" style="position:absolute;left:9552;top:411;width:1837;height:1837">
              <v:path arrowok="t"/>
              <v:fill/>
            </v:shape>
            <v:shape coordorigin="9543,674" coordsize="272,787" fillcolor="#439299" filled="t" path="m9671,992l9647,1056,9628,1121,9614,1189,9616,969,9647,904,9682,841,9722,782,9767,726,9815,674,9812,765,9770,817,9733,873,9700,931,9671,992xe" stroked="f" style="position:absolute;left:9543;top:674;width:272;height:787">
              <v:path arrowok="t"/>
              <v:fill/>
            </v:shape>
            <v:shape coordorigin="9543,674" coordsize="272,787" fillcolor="#439299" filled="t" path="m10542,465l10471,462,10400,465,10330,473,10263,487,10197,506,10133,530,10072,559,10014,592,9958,629,9906,671,9857,716,9812,765,9815,674,9867,626,9923,581,9983,541,10045,506,10110,475,10178,450,10248,429,10321,414,10395,405,10471,402,10547,405,10622,414,10694,429,10764,450,10832,475,10897,506,10960,541,11019,581,11075,626,11127,674,11176,726,11220,782,11260,841,11295,904,11326,969,11352,1037,11372,1107,11387,1180,11396,1254,11399,1330,11396,1406,11387,1480,11372,1553,11352,1623,11326,1691,11295,1756,11260,1819,11220,1878,11176,1934,11127,1986,11075,2034,11019,2079,10960,2119,10897,2154,10832,2185,10764,2211,10694,2231,10622,2246,10547,2255,10471,2258,10395,2255,10321,2246,10248,2231,10178,2211,10110,2185,10045,2154,9983,2119,9923,2079,9867,2034,9815,1986,9767,1934,9722,1878,9682,1819,9647,1756,9616,1691,9591,1623,9570,1553,9555,1480,9546,1406,9543,1330,9546,1254,9555,1180,9570,1107,9591,1037,9616,969,9614,1189,9606,1259,9603,1330,9606,1401,9614,1471,9628,1539,9647,1604,9671,1668,9700,1729,9733,1787,9770,1843,9812,1895,9857,1944,9906,1989,9958,2031,10014,2068,10072,2101,10133,2130,10197,2154,10263,2173,10330,2187,10400,2196,10471,2198,10542,2196,10612,2187,10680,2173,10746,2154,10809,2130,10870,2101,10928,2068,10984,2031,11036,1989,11085,1944,11130,1895,11172,1843,11209,1787,11243,1729,11271,1668,11295,1604,11314,1539,11328,1471,11337,1401,11340,1330,11337,1259,11328,1189,11314,1121,11295,1056,11271,992,11243,931,11209,873,11172,817,11130,765,11085,716,11036,671,10984,629,10928,592,10870,559,10809,530,10746,506,10680,487,10612,473,10542,465xe" stroked="f" style="position:absolute;left:9543;top:674;width:272;height:787">
              <v:path arrowok="t"/>
              <v:fill/>
            </v:shape>
            <v:shape style="position:absolute;left:9603;top:462;width:1737;height:1737" type="#_x0000_t75">
              <v:imagedata o:title="" r:id="rId5"/>
            </v:shape>
            <w10:wrap type="none"/>
          </v:group>
        </w:pict>
      </w:r>
      <w:r>
        <w:rPr>
          <w:rFonts w:ascii="Noto Mono" w:cs="Noto Mono" w:eastAsia="Noto Mono" w:hAnsi="Noto Mono"/>
          <w:w w:val="99"/>
          <w:sz w:val="18"/>
          <w:szCs w:val="18"/>
        </w:rPr>
        <w:t>English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16"/>
          <w:szCs w:val="16"/>
        </w:rPr>
        <w:jc w:val="right"/>
        <w:spacing w:before="20"/>
      </w:pPr>
      <w:r>
        <w:rPr>
          <w:rFonts w:ascii="Trebuchet MS" w:cs="Trebuchet MS" w:eastAsia="Trebuchet MS" w:hAnsi="Trebuchet MS"/>
          <w:i/>
          <w:color w:val="439299"/>
          <w:sz w:val="16"/>
          <w:szCs w:val="16"/>
        </w:rPr>
        <w:t>Professional Working Proﬁciency</w:t>
      </w:r>
      <w:r>
        <w:rPr>
          <w:rFonts w:ascii="Trebuchet MS" w:cs="Trebuchet MS" w:eastAsia="Trebuchet MS" w:hAnsi="Trebuchet MS"/>
          <w:color w:val="000000"/>
          <w:sz w:val="16"/>
          <w:szCs w:val="16"/>
        </w:rPr>
      </w:r>
    </w:p>
    <w:p>
      <w:pPr>
        <w:rPr>
          <w:rFonts w:ascii="Noto Mono" w:cs="Noto Mono" w:eastAsia="Noto Mono" w:hAnsi="Noto Mono"/>
          <w:sz w:val="18"/>
          <w:szCs w:val="18"/>
        </w:rPr>
        <w:jc w:val="left"/>
        <w:spacing w:before="34"/>
      </w:pPr>
      <w:r>
        <w:br w:type="column"/>
      </w:r>
      <w:r>
        <w:rPr>
          <w:rFonts w:ascii="Noto Mono" w:cs="Noto Mono" w:eastAsia="Noto Mono" w:hAnsi="Noto Mono"/>
          <w:w w:val="99"/>
          <w:sz w:val="18"/>
          <w:szCs w:val="18"/>
        </w:rPr>
        <w:t>Marathi,Hindi</w:t>
      </w:r>
      <w:r>
        <w:rPr>
          <w:rFonts w:ascii="Noto Mono" w:cs="Noto Mono" w:eastAsia="Noto Mono" w:hAnsi="Noto Mono"/>
          <w:w w:val="100"/>
          <w:sz w:val="18"/>
          <w:szCs w:val="18"/>
        </w:rPr>
      </w:r>
    </w:p>
    <w:p>
      <w:pPr>
        <w:rPr>
          <w:rFonts w:ascii="Trebuchet MS" w:cs="Trebuchet MS" w:eastAsia="Trebuchet MS" w:hAnsi="Trebuchet MS"/>
          <w:sz w:val="16"/>
          <w:szCs w:val="16"/>
        </w:rPr>
        <w:jc w:val="left"/>
        <w:spacing w:before="20"/>
      </w:pPr>
      <w:r>
        <w:rPr>
          <w:rFonts w:ascii="Trebuchet MS" w:cs="Trebuchet MS" w:eastAsia="Trebuchet MS" w:hAnsi="Trebuchet MS"/>
          <w:i/>
          <w:color w:val="439299"/>
          <w:sz w:val="16"/>
          <w:szCs w:val="16"/>
        </w:rPr>
        <w:t>Full Professional Proﬁciency</w:t>
      </w:r>
      <w:r>
        <w:rPr>
          <w:rFonts w:ascii="Trebuchet MS" w:cs="Trebuchet MS" w:eastAsia="Trebuchet MS" w:hAnsi="Trebuchet MS"/>
          <w:color w:val="000000"/>
          <w:sz w:val="16"/>
          <w:szCs w:val="16"/>
        </w:rPr>
      </w:r>
    </w:p>
    <w:sectPr>
      <w:type w:val="continuous"/>
      <w:pgSz w:h="16840" w:w="11900"/>
      <w:pgMar w:bottom="280" w:left="380" w:right="400" w:top="380"/>
      <w:cols w:equalWidth="off" w:num="2">
        <w:col w:space="411" w:w="8244"/>
        <w:col w:w="2465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ailto:33azharoddin@gmail.com" TargetMode="External" Type="http://schemas.openxmlformats.org/officeDocument/2006/relationships/hyperlink"/><Relationship Id="rId5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